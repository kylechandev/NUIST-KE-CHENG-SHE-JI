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C719E" w14:textId="7BC62F33" w:rsidR="004566F3" w:rsidRPr="004566F3" w:rsidRDefault="004566F3" w:rsidP="004566F3">
      <w:pPr>
        <w:widowControl/>
        <w:spacing w:line="240" w:lineRule="auto"/>
        <w:ind w:firstLineChars="0" w:firstLine="0"/>
        <w:jc w:val="center"/>
        <w:rPr>
          <w:rFonts w:ascii="黑体" w:eastAsia="黑体" w:hAnsi="黑体"/>
          <w:b/>
          <w:bCs/>
          <w:color w:val="0F0F0F"/>
          <w:sz w:val="48"/>
          <w:szCs w:val="48"/>
        </w:rPr>
      </w:pPr>
    </w:p>
    <w:p w14:paraId="0EEBFCA1" w14:textId="0E476CB5" w:rsidR="004566F3" w:rsidRPr="004566F3" w:rsidRDefault="004566F3" w:rsidP="004566F3">
      <w:pPr>
        <w:widowControl/>
        <w:spacing w:line="240" w:lineRule="auto"/>
        <w:ind w:firstLineChars="0" w:firstLine="0"/>
        <w:jc w:val="center"/>
        <w:rPr>
          <w:rFonts w:ascii="黑体" w:eastAsia="黑体" w:hAnsi="黑体"/>
          <w:b/>
          <w:bCs/>
          <w:color w:val="0F0F0F"/>
          <w:sz w:val="48"/>
          <w:szCs w:val="48"/>
        </w:rPr>
      </w:pPr>
    </w:p>
    <w:p w14:paraId="6522026A" w14:textId="59ECF32C" w:rsidR="004566F3" w:rsidRPr="004566F3" w:rsidRDefault="004566F3" w:rsidP="004566F3">
      <w:pPr>
        <w:widowControl/>
        <w:spacing w:line="240" w:lineRule="auto"/>
        <w:ind w:firstLineChars="0" w:firstLine="0"/>
        <w:jc w:val="center"/>
        <w:rPr>
          <w:rFonts w:ascii="黑体" w:eastAsia="黑体" w:hAnsi="黑体" w:cstheme="majorBidi"/>
          <w:b/>
          <w:bCs/>
          <w:color w:val="0F0F0F"/>
          <w:kern w:val="0"/>
          <w:sz w:val="48"/>
          <w:szCs w:val="48"/>
        </w:rPr>
      </w:pPr>
    </w:p>
    <w:p w14:paraId="266BE016" w14:textId="1380617E" w:rsidR="004566F3" w:rsidRPr="004566F3" w:rsidRDefault="004566F3" w:rsidP="004566F3">
      <w:pPr>
        <w:widowControl/>
        <w:spacing w:line="240" w:lineRule="auto"/>
        <w:ind w:firstLineChars="0" w:firstLine="0"/>
        <w:jc w:val="center"/>
        <w:rPr>
          <w:rFonts w:ascii="黑体" w:eastAsia="黑体" w:hAnsi="黑体" w:cstheme="majorBidi"/>
          <w:b/>
          <w:bCs/>
          <w:color w:val="0F0F0F"/>
          <w:kern w:val="0"/>
          <w:sz w:val="48"/>
          <w:szCs w:val="48"/>
        </w:rPr>
      </w:pPr>
    </w:p>
    <w:p w14:paraId="3F28ECC6" w14:textId="5C61713D" w:rsidR="004566F3" w:rsidRPr="004566F3" w:rsidRDefault="004566F3" w:rsidP="004566F3">
      <w:pPr>
        <w:widowControl/>
        <w:spacing w:line="240" w:lineRule="auto"/>
        <w:ind w:firstLineChars="0" w:firstLine="0"/>
        <w:jc w:val="center"/>
        <w:rPr>
          <w:rFonts w:ascii="黑体" w:eastAsia="黑体" w:hAnsi="黑体" w:cstheme="majorBidi"/>
          <w:b/>
          <w:bCs/>
          <w:color w:val="0F0F0F"/>
          <w:kern w:val="0"/>
          <w:sz w:val="72"/>
          <w:szCs w:val="72"/>
        </w:rPr>
      </w:pPr>
      <w:r w:rsidRPr="004566F3">
        <w:rPr>
          <w:rFonts w:ascii="黑体" w:eastAsia="黑体" w:hAnsi="黑体" w:cstheme="majorBidi" w:hint="eastAsia"/>
          <w:b/>
          <w:bCs/>
          <w:color w:val="0F0F0F"/>
          <w:kern w:val="0"/>
          <w:sz w:val="72"/>
          <w:szCs w:val="72"/>
        </w:rPr>
        <w:t>图书管理系统详细设计</w:t>
      </w:r>
    </w:p>
    <w:p w14:paraId="2B394E6C" w14:textId="38F8EF41" w:rsidR="004566F3" w:rsidRPr="008B3080" w:rsidRDefault="004566F3" w:rsidP="004566F3">
      <w:pPr>
        <w:widowControl/>
        <w:spacing w:line="240" w:lineRule="auto"/>
        <w:ind w:firstLineChars="0" w:firstLine="0"/>
        <w:jc w:val="center"/>
        <w:rPr>
          <w:rFonts w:ascii="黑体" w:eastAsia="黑体" w:hAnsi="黑体"/>
          <w:b/>
          <w:bCs/>
          <w:color w:val="0F0F0F"/>
          <w:sz w:val="48"/>
          <w:szCs w:val="48"/>
        </w:rPr>
      </w:pPr>
    </w:p>
    <w:p w14:paraId="40FF5AB8" w14:textId="1F4810F9" w:rsidR="004566F3" w:rsidRPr="008B3080" w:rsidRDefault="004566F3" w:rsidP="004566F3">
      <w:pPr>
        <w:widowControl/>
        <w:spacing w:line="240" w:lineRule="auto"/>
        <w:ind w:firstLineChars="0" w:firstLine="0"/>
        <w:jc w:val="center"/>
        <w:rPr>
          <w:rFonts w:ascii="黑体" w:eastAsia="黑体" w:hAnsi="黑体"/>
          <w:b/>
          <w:bCs/>
          <w:color w:val="0F0F0F"/>
          <w:sz w:val="48"/>
          <w:szCs w:val="48"/>
        </w:rPr>
      </w:pPr>
    </w:p>
    <w:p w14:paraId="1A881C40" w14:textId="17ED44E7" w:rsidR="004566F3" w:rsidRDefault="004566F3" w:rsidP="008B3080">
      <w:pPr>
        <w:widowControl/>
        <w:spacing w:line="240" w:lineRule="auto"/>
        <w:ind w:firstLineChars="0" w:firstLine="0"/>
        <w:rPr>
          <w:rFonts w:ascii="黑体" w:eastAsia="黑体" w:hAnsi="黑体"/>
          <w:b/>
          <w:bCs/>
          <w:color w:val="0F0F0F"/>
          <w:sz w:val="48"/>
          <w:szCs w:val="48"/>
        </w:rPr>
      </w:pPr>
    </w:p>
    <w:p w14:paraId="04790300" w14:textId="3174C981" w:rsidR="008B3080" w:rsidRDefault="008B3080" w:rsidP="008B3080">
      <w:pPr>
        <w:widowControl/>
        <w:spacing w:line="240" w:lineRule="auto"/>
        <w:ind w:firstLineChars="0" w:firstLine="0"/>
        <w:rPr>
          <w:rFonts w:ascii="黑体" w:eastAsia="黑体" w:hAnsi="黑体"/>
          <w:b/>
          <w:bCs/>
          <w:color w:val="0F0F0F"/>
          <w:sz w:val="48"/>
          <w:szCs w:val="48"/>
        </w:rPr>
      </w:pPr>
    </w:p>
    <w:p w14:paraId="68631DAC" w14:textId="77777777" w:rsidR="008B3080" w:rsidRPr="008B3080" w:rsidRDefault="008B3080" w:rsidP="008B3080">
      <w:pPr>
        <w:widowControl/>
        <w:spacing w:line="240" w:lineRule="auto"/>
        <w:ind w:firstLineChars="0" w:firstLine="0"/>
        <w:rPr>
          <w:rFonts w:ascii="黑体" w:eastAsia="黑体" w:hAnsi="黑体"/>
          <w:b/>
          <w:bCs/>
          <w:color w:val="0F0F0F"/>
          <w:sz w:val="48"/>
          <w:szCs w:val="48"/>
        </w:rPr>
      </w:pPr>
    </w:p>
    <w:p w14:paraId="0900CE88" w14:textId="7EFFF212" w:rsidR="00B753F3" w:rsidRPr="008B3080" w:rsidRDefault="00B753F3" w:rsidP="008B3080">
      <w:pPr>
        <w:widowControl/>
        <w:spacing w:line="240" w:lineRule="auto"/>
        <w:ind w:firstLineChars="0" w:firstLine="0"/>
        <w:jc w:val="center"/>
        <w:rPr>
          <w:rFonts w:ascii="黑体" w:eastAsia="黑体" w:hAnsi="黑体"/>
          <w:b/>
          <w:bCs/>
          <w:color w:val="0F0F0F"/>
          <w:sz w:val="48"/>
          <w:szCs w:val="48"/>
        </w:rPr>
      </w:pPr>
    </w:p>
    <w:p w14:paraId="3BF6A55C" w14:textId="77777777" w:rsidR="00B753F3" w:rsidRPr="008B3080" w:rsidRDefault="00B753F3" w:rsidP="008B3080">
      <w:pPr>
        <w:widowControl/>
        <w:spacing w:line="240" w:lineRule="auto"/>
        <w:ind w:firstLineChars="0" w:firstLine="0"/>
        <w:jc w:val="center"/>
        <w:rPr>
          <w:rFonts w:ascii="黑体" w:eastAsia="黑体" w:hAnsi="黑体"/>
          <w:b/>
          <w:bCs/>
          <w:color w:val="0F0F0F"/>
          <w:sz w:val="48"/>
          <w:szCs w:val="48"/>
        </w:rPr>
      </w:pPr>
    </w:p>
    <w:p w14:paraId="72B0924C" w14:textId="77777777" w:rsidR="004566F3" w:rsidRPr="008B3080" w:rsidRDefault="004566F3" w:rsidP="008B3080">
      <w:pPr>
        <w:widowControl/>
        <w:spacing w:line="240" w:lineRule="auto"/>
        <w:ind w:firstLineChars="0" w:firstLine="0"/>
        <w:jc w:val="center"/>
        <w:rPr>
          <w:rFonts w:ascii="黑体" w:eastAsia="黑体" w:hAnsi="黑体"/>
          <w:b/>
          <w:bCs/>
          <w:color w:val="0F0F0F"/>
          <w:sz w:val="48"/>
          <w:szCs w:val="48"/>
        </w:rPr>
      </w:pPr>
    </w:p>
    <w:p w14:paraId="7AE95FA6" w14:textId="77777777" w:rsidR="004566F3" w:rsidRPr="008B3080" w:rsidRDefault="004566F3" w:rsidP="008B3080">
      <w:pPr>
        <w:widowControl/>
        <w:spacing w:line="240" w:lineRule="auto"/>
        <w:ind w:firstLineChars="0" w:firstLine="0"/>
        <w:jc w:val="center"/>
        <w:rPr>
          <w:rFonts w:ascii="黑体" w:eastAsia="黑体" w:hAnsi="黑体"/>
          <w:b/>
          <w:bCs/>
          <w:color w:val="0F0F0F"/>
          <w:sz w:val="48"/>
          <w:szCs w:val="48"/>
        </w:rPr>
      </w:pPr>
    </w:p>
    <w:p w14:paraId="66074ED3" w14:textId="77777777" w:rsidR="004566F3" w:rsidRPr="008B3080" w:rsidRDefault="004566F3" w:rsidP="008B3080">
      <w:pPr>
        <w:widowControl/>
        <w:spacing w:line="240" w:lineRule="auto"/>
        <w:ind w:firstLineChars="0" w:firstLine="0"/>
        <w:jc w:val="center"/>
        <w:rPr>
          <w:rFonts w:ascii="黑体" w:eastAsia="黑体" w:hAnsi="黑体"/>
          <w:b/>
          <w:bCs/>
          <w:color w:val="0F0F0F"/>
          <w:sz w:val="48"/>
          <w:szCs w:val="48"/>
        </w:rPr>
      </w:pPr>
    </w:p>
    <w:p w14:paraId="46C17B32" w14:textId="77777777" w:rsidR="008B3080" w:rsidRDefault="008B3080" w:rsidP="008B3080">
      <w:pPr>
        <w:ind w:firstLineChars="1000" w:firstLine="4819"/>
        <w:rPr>
          <w:rFonts w:ascii="黑体" w:eastAsia="黑体" w:hAnsi="黑体"/>
          <w:b/>
          <w:bCs/>
          <w:color w:val="0F0F0F"/>
          <w:sz w:val="48"/>
          <w:szCs w:val="48"/>
        </w:rPr>
      </w:pPr>
    </w:p>
    <w:p w14:paraId="4A2F5DFE" w14:textId="0E17EBE5" w:rsidR="004566F3" w:rsidRDefault="004566F3" w:rsidP="008B3080">
      <w:pPr>
        <w:ind w:firstLineChars="1000" w:firstLine="3000"/>
        <w:rPr>
          <w:rFonts w:ascii="宋体" w:hAnsi="宋体"/>
          <w:sz w:val="30"/>
          <w:szCs w:val="30"/>
        </w:rPr>
      </w:pPr>
      <w:r>
        <w:rPr>
          <w:rFonts w:ascii="宋体" w:hAnsi="宋体" w:hint="eastAsia"/>
          <w:sz w:val="30"/>
          <w:szCs w:val="30"/>
        </w:rPr>
        <w:t>编制：2021年1</w:t>
      </w:r>
      <w:r w:rsidR="00B753F3">
        <w:rPr>
          <w:rFonts w:ascii="宋体" w:hAnsi="宋体"/>
          <w:sz w:val="30"/>
          <w:szCs w:val="30"/>
        </w:rPr>
        <w:t>2</w:t>
      </w:r>
      <w:r>
        <w:rPr>
          <w:rFonts w:ascii="宋体" w:hAnsi="宋体" w:hint="eastAsia"/>
          <w:sz w:val="30"/>
          <w:szCs w:val="30"/>
        </w:rPr>
        <w:t>月</w:t>
      </w:r>
      <w:r w:rsidR="00B753F3">
        <w:rPr>
          <w:rFonts w:ascii="宋体" w:hAnsi="宋体"/>
          <w:sz w:val="30"/>
          <w:szCs w:val="30"/>
        </w:rPr>
        <w:t>17</w:t>
      </w:r>
      <w:r>
        <w:rPr>
          <w:rFonts w:ascii="宋体" w:hAnsi="宋体" w:hint="eastAsia"/>
          <w:sz w:val="30"/>
          <w:szCs w:val="30"/>
        </w:rPr>
        <w:t>日</w:t>
      </w:r>
    </w:p>
    <w:p w14:paraId="1635AF12" w14:textId="53FA0063" w:rsidR="004566F3" w:rsidRDefault="004566F3" w:rsidP="008B3080">
      <w:pPr>
        <w:ind w:firstLineChars="1000" w:firstLine="3000"/>
        <w:rPr>
          <w:rFonts w:ascii="宋体" w:hAnsi="宋体"/>
          <w:sz w:val="30"/>
          <w:szCs w:val="30"/>
        </w:rPr>
      </w:pPr>
      <w:r>
        <w:rPr>
          <w:rFonts w:ascii="宋体" w:hAnsi="宋体" w:hint="eastAsia"/>
          <w:sz w:val="30"/>
          <w:szCs w:val="30"/>
        </w:rPr>
        <w:t>审核：2021年1</w:t>
      </w:r>
      <w:r>
        <w:rPr>
          <w:rFonts w:ascii="宋体" w:hAnsi="宋体"/>
          <w:sz w:val="30"/>
          <w:szCs w:val="30"/>
        </w:rPr>
        <w:t>2</w:t>
      </w:r>
      <w:r>
        <w:rPr>
          <w:rFonts w:ascii="宋体" w:hAnsi="宋体" w:hint="eastAsia"/>
          <w:sz w:val="30"/>
          <w:szCs w:val="30"/>
        </w:rPr>
        <w:t>月</w:t>
      </w:r>
      <w:r w:rsidR="00B753F3">
        <w:rPr>
          <w:rFonts w:ascii="宋体" w:hAnsi="宋体"/>
          <w:sz w:val="30"/>
          <w:szCs w:val="30"/>
        </w:rPr>
        <w:t>20</w:t>
      </w:r>
      <w:r>
        <w:rPr>
          <w:rFonts w:ascii="宋体" w:hAnsi="宋体" w:hint="eastAsia"/>
          <w:sz w:val="30"/>
          <w:szCs w:val="30"/>
        </w:rPr>
        <w:t>日</w:t>
      </w:r>
    </w:p>
    <w:p w14:paraId="2FA98593" w14:textId="65B8737A" w:rsidR="004566F3" w:rsidRPr="004566F3" w:rsidRDefault="004566F3" w:rsidP="008B3080">
      <w:pPr>
        <w:spacing w:line="300" w:lineRule="auto"/>
        <w:ind w:firstLineChars="1000" w:firstLine="3000"/>
        <w:rPr>
          <w:rFonts w:ascii="宋体" w:hAnsi="宋体"/>
          <w:sz w:val="30"/>
          <w:szCs w:val="30"/>
        </w:rPr>
      </w:pPr>
      <w:r>
        <w:rPr>
          <w:rFonts w:ascii="宋体" w:hAnsi="宋体" w:hint="eastAsia"/>
          <w:sz w:val="30"/>
          <w:szCs w:val="30"/>
        </w:rPr>
        <w:t>批准：</w:t>
      </w:r>
    </w:p>
    <w:p w14:paraId="419F57A3" w14:textId="18F1D565" w:rsidR="00565611" w:rsidRDefault="00565611">
      <w:pPr>
        <w:widowControl/>
        <w:spacing w:line="240" w:lineRule="auto"/>
        <w:ind w:firstLineChars="0" w:firstLine="0"/>
        <w:jc w:val="left"/>
        <w:rPr>
          <w:rFonts w:ascii="新宋体" w:eastAsia="新宋体"/>
          <w:b/>
          <w:bCs/>
          <w:color w:val="0F0F0F"/>
          <w:sz w:val="36"/>
          <w:szCs w:val="36"/>
        </w:rPr>
        <w:sectPr w:rsidR="0056561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pPr>
    </w:p>
    <w:sdt>
      <w:sdtPr>
        <w:rPr>
          <w:rFonts w:ascii="Times New Roman" w:eastAsia="宋体" w:hAnsi="Times New Roman" w:cs="Times New Roman"/>
          <w:color w:val="auto"/>
          <w:kern w:val="2"/>
          <w:sz w:val="21"/>
          <w:szCs w:val="24"/>
          <w:lang w:val="zh-CN"/>
        </w:rPr>
        <w:id w:val="904569040"/>
        <w:docPartObj>
          <w:docPartGallery w:val="Table of Contents"/>
          <w:docPartUnique/>
        </w:docPartObj>
      </w:sdtPr>
      <w:sdtEndPr>
        <w:rPr>
          <w:b/>
          <w:bCs/>
        </w:rPr>
      </w:sdtEndPr>
      <w:sdtContent>
        <w:p w14:paraId="16691F2B" w14:textId="320F95DF" w:rsidR="00565611" w:rsidRPr="008B3080" w:rsidRDefault="00565611" w:rsidP="008B3080">
          <w:pPr>
            <w:pStyle w:val="TOC"/>
            <w:ind w:firstLine="420"/>
            <w:jc w:val="center"/>
            <w:rPr>
              <w:rFonts w:ascii="黑体" w:eastAsia="黑体" w:hAnsi="黑体"/>
              <w:color w:val="000000" w:themeColor="text1"/>
            </w:rPr>
          </w:pPr>
          <w:r w:rsidRPr="008B3080">
            <w:rPr>
              <w:rFonts w:ascii="黑体" w:eastAsia="黑体" w:hAnsi="黑体"/>
              <w:color w:val="000000" w:themeColor="text1"/>
              <w:lang w:val="zh-CN"/>
            </w:rPr>
            <w:t>目录</w:t>
          </w:r>
        </w:p>
        <w:p w14:paraId="3CD0F761" w14:textId="77B902E7" w:rsidR="008B3080" w:rsidRPr="008B3080" w:rsidRDefault="00565611" w:rsidP="008B3080">
          <w:pPr>
            <w:pStyle w:val="TOC1"/>
            <w:tabs>
              <w:tab w:val="right" w:leader="dot" w:pos="8296"/>
            </w:tabs>
            <w:spacing w:line="480" w:lineRule="auto"/>
            <w:ind w:firstLine="560"/>
            <w:rPr>
              <w:rFonts w:ascii="宋体" w:hAnsi="宋体" w:cstheme="minorBidi"/>
              <w:noProof/>
              <w:sz w:val="28"/>
              <w:szCs w:val="28"/>
            </w:rPr>
          </w:pPr>
          <w:r w:rsidRPr="008B3080">
            <w:rPr>
              <w:rFonts w:ascii="宋体" w:hAnsi="宋体"/>
              <w:sz w:val="28"/>
              <w:szCs w:val="28"/>
            </w:rPr>
            <w:fldChar w:fldCharType="begin"/>
          </w:r>
          <w:r w:rsidRPr="008B3080">
            <w:rPr>
              <w:rFonts w:ascii="宋体" w:hAnsi="宋体"/>
              <w:sz w:val="28"/>
              <w:szCs w:val="28"/>
            </w:rPr>
            <w:instrText xml:space="preserve"> TOC \o "1-3" \h \z \u </w:instrText>
          </w:r>
          <w:r w:rsidRPr="008B3080">
            <w:rPr>
              <w:rFonts w:ascii="宋体" w:hAnsi="宋体"/>
              <w:sz w:val="28"/>
              <w:szCs w:val="28"/>
            </w:rPr>
            <w:fldChar w:fldCharType="separate"/>
          </w:r>
          <w:hyperlink w:anchor="_Toc91191021" w:history="1">
            <w:r w:rsidR="008B3080" w:rsidRPr="008B3080">
              <w:rPr>
                <w:rStyle w:val="af2"/>
                <w:rFonts w:ascii="宋体" w:hAnsi="宋体"/>
                <w:noProof/>
                <w:sz w:val="28"/>
                <w:szCs w:val="28"/>
              </w:rPr>
              <w:t>1引言</w:t>
            </w:r>
            <w:r w:rsidR="008B3080" w:rsidRPr="008B3080">
              <w:rPr>
                <w:rFonts w:ascii="宋体" w:hAnsi="宋体"/>
                <w:noProof/>
                <w:webHidden/>
                <w:sz w:val="28"/>
                <w:szCs w:val="28"/>
              </w:rPr>
              <w:tab/>
            </w:r>
            <w:r w:rsidR="008B3080" w:rsidRPr="008B3080">
              <w:rPr>
                <w:rFonts w:ascii="宋体" w:hAnsi="宋体"/>
                <w:noProof/>
                <w:webHidden/>
                <w:sz w:val="28"/>
                <w:szCs w:val="28"/>
              </w:rPr>
              <w:fldChar w:fldCharType="begin"/>
            </w:r>
            <w:r w:rsidR="008B3080" w:rsidRPr="008B3080">
              <w:rPr>
                <w:rFonts w:ascii="宋体" w:hAnsi="宋体"/>
                <w:noProof/>
                <w:webHidden/>
                <w:sz w:val="28"/>
                <w:szCs w:val="28"/>
              </w:rPr>
              <w:instrText xml:space="preserve"> PAGEREF _Toc91191021 \h </w:instrText>
            </w:r>
            <w:r w:rsidR="008B3080" w:rsidRPr="008B3080">
              <w:rPr>
                <w:rFonts w:ascii="宋体" w:hAnsi="宋体"/>
                <w:noProof/>
                <w:webHidden/>
                <w:sz w:val="28"/>
                <w:szCs w:val="28"/>
              </w:rPr>
            </w:r>
            <w:r w:rsidR="008B3080" w:rsidRPr="008B3080">
              <w:rPr>
                <w:rFonts w:ascii="宋体" w:hAnsi="宋体"/>
                <w:noProof/>
                <w:webHidden/>
                <w:sz w:val="28"/>
                <w:szCs w:val="28"/>
              </w:rPr>
              <w:fldChar w:fldCharType="separate"/>
            </w:r>
            <w:r w:rsidR="008B3080" w:rsidRPr="008B3080">
              <w:rPr>
                <w:rFonts w:ascii="宋体" w:hAnsi="宋体"/>
                <w:noProof/>
                <w:webHidden/>
                <w:sz w:val="28"/>
                <w:szCs w:val="28"/>
              </w:rPr>
              <w:t>2</w:t>
            </w:r>
            <w:r w:rsidR="008B3080" w:rsidRPr="008B3080">
              <w:rPr>
                <w:rFonts w:ascii="宋体" w:hAnsi="宋体"/>
                <w:noProof/>
                <w:webHidden/>
                <w:sz w:val="28"/>
                <w:szCs w:val="28"/>
              </w:rPr>
              <w:fldChar w:fldCharType="end"/>
            </w:r>
          </w:hyperlink>
        </w:p>
        <w:p w14:paraId="37AF1024" w14:textId="169428A2" w:rsidR="008B3080" w:rsidRPr="008B3080" w:rsidRDefault="0007510B" w:rsidP="008B3080">
          <w:pPr>
            <w:pStyle w:val="TOC2"/>
            <w:tabs>
              <w:tab w:val="right" w:leader="dot" w:pos="8296"/>
            </w:tabs>
            <w:spacing w:line="480" w:lineRule="auto"/>
            <w:ind w:firstLine="420"/>
            <w:rPr>
              <w:rFonts w:ascii="宋体" w:hAnsi="宋体" w:cstheme="minorBidi"/>
              <w:noProof/>
              <w:sz w:val="28"/>
              <w:szCs w:val="28"/>
            </w:rPr>
          </w:pPr>
          <w:hyperlink w:anchor="_Toc91191022" w:history="1">
            <w:r w:rsidR="008B3080" w:rsidRPr="008B3080">
              <w:rPr>
                <w:rStyle w:val="af2"/>
                <w:rFonts w:ascii="宋体" w:hAnsi="宋体"/>
                <w:noProof/>
                <w:sz w:val="28"/>
                <w:szCs w:val="28"/>
              </w:rPr>
              <w:t>1.1系统开发背景</w:t>
            </w:r>
            <w:r w:rsidR="008B3080" w:rsidRPr="008B3080">
              <w:rPr>
                <w:rFonts w:ascii="宋体" w:hAnsi="宋体"/>
                <w:noProof/>
                <w:webHidden/>
                <w:sz w:val="28"/>
                <w:szCs w:val="28"/>
              </w:rPr>
              <w:tab/>
            </w:r>
            <w:r w:rsidR="008B3080" w:rsidRPr="008B3080">
              <w:rPr>
                <w:rFonts w:ascii="宋体" w:hAnsi="宋体"/>
                <w:noProof/>
                <w:webHidden/>
                <w:sz w:val="28"/>
                <w:szCs w:val="28"/>
              </w:rPr>
              <w:fldChar w:fldCharType="begin"/>
            </w:r>
            <w:r w:rsidR="008B3080" w:rsidRPr="008B3080">
              <w:rPr>
                <w:rFonts w:ascii="宋体" w:hAnsi="宋体"/>
                <w:noProof/>
                <w:webHidden/>
                <w:sz w:val="28"/>
                <w:szCs w:val="28"/>
              </w:rPr>
              <w:instrText xml:space="preserve"> PAGEREF _Toc91191022 \h </w:instrText>
            </w:r>
            <w:r w:rsidR="008B3080" w:rsidRPr="008B3080">
              <w:rPr>
                <w:rFonts w:ascii="宋体" w:hAnsi="宋体"/>
                <w:noProof/>
                <w:webHidden/>
                <w:sz w:val="28"/>
                <w:szCs w:val="28"/>
              </w:rPr>
            </w:r>
            <w:r w:rsidR="008B3080" w:rsidRPr="008B3080">
              <w:rPr>
                <w:rFonts w:ascii="宋体" w:hAnsi="宋体"/>
                <w:noProof/>
                <w:webHidden/>
                <w:sz w:val="28"/>
                <w:szCs w:val="28"/>
              </w:rPr>
              <w:fldChar w:fldCharType="separate"/>
            </w:r>
            <w:r w:rsidR="008B3080" w:rsidRPr="008B3080">
              <w:rPr>
                <w:rFonts w:ascii="宋体" w:hAnsi="宋体"/>
                <w:noProof/>
                <w:webHidden/>
                <w:sz w:val="28"/>
                <w:szCs w:val="28"/>
              </w:rPr>
              <w:t>2</w:t>
            </w:r>
            <w:r w:rsidR="008B3080" w:rsidRPr="008B3080">
              <w:rPr>
                <w:rFonts w:ascii="宋体" w:hAnsi="宋体"/>
                <w:noProof/>
                <w:webHidden/>
                <w:sz w:val="28"/>
                <w:szCs w:val="28"/>
              </w:rPr>
              <w:fldChar w:fldCharType="end"/>
            </w:r>
          </w:hyperlink>
        </w:p>
        <w:p w14:paraId="520B0EFE" w14:textId="134A9D73" w:rsidR="008B3080" w:rsidRPr="008B3080" w:rsidRDefault="0007510B" w:rsidP="008B3080">
          <w:pPr>
            <w:pStyle w:val="TOC2"/>
            <w:tabs>
              <w:tab w:val="right" w:leader="dot" w:pos="8296"/>
            </w:tabs>
            <w:spacing w:line="480" w:lineRule="auto"/>
            <w:ind w:firstLine="420"/>
            <w:rPr>
              <w:rFonts w:ascii="宋体" w:hAnsi="宋体" w:cstheme="minorBidi"/>
              <w:noProof/>
              <w:sz w:val="28"/>
              <w:szCs w:val="28"/>
            </w:rPr>
          </w:pPr>
          <w:hyperlink w:anchor="_Toc91191023" w:history="1">
            <w:r w:rsidR="008B3080" w:rsidRPr="008B3080">
              <w:rPr>
                <w:rStyle w:val="af2"/>
                <w:rFonts w:ascii="宋体" w:hAnsi="宋体"/>
                <w:noProof/>
                <w:sz w:val="28"/>
                <w:szCs w:val="28"/>
              </w:rPr>
              <w:t>1.2系统开发的重点与难点</w:t>
            </w:r>
            <w:r w:rsidR="008B3080" w:rsidRPr="008B3080">
              <w:rPr>
                <w:rFonts w:ascii="宋体" w:hAnsi="宋体"/>
                <w:noProof/>
                <w:webHidden/>
                <w:sz w:val="28"/>
                <w:szCs w:val="28"/>
              </w:rPr>
              <w:tab/>
            </w:r>
            <w:r w:rsidR="008B3080" w:rsidRPr="008B3080">
              <w:rPr>
                <w:rFonts w:ascii="宋体" w:hAnsi="宋体"/>
                <w:noProof/>
                <w:webHidden/>
                <w:sz w:val="28"/>
                <w:szCs w:val="28"/>
              </w:rPr>
              <w:fldChar w:fldCharType="begin"/>
            </w:r>
            <w:r w:rsidR="008B3080" w:rsidRPr="008B3080">
              <w:rPr>
                <w:rFonts w:ascii="宋体" w:hAnsi="宋体"/>
                <w:noProof/>
                <w:webHidden/>
                <w:sz w:val="28"/>
                <w:szCs w:val="28"/>
              </w:rPr>
              <w:instrText xml:space="preserve"> PAGEREF _Toc91191023 \h </w:instrText>
            </w:r>
            <w:r w:rsidR="008B3080" w:rsidRPr="008B3080">
              <w:rPr>
                <w:rFonts w:ascii="宋体" w:hAnsi="宋体"/>
                <w:noProof/>
                <w:webHidden/>
                <w:sz w:val="28"/>
                <w:szCs w:val="28"/>
              </w:rPr>
            </w:r>
            <w:r w:rsidR="008B3080" w:rsidRPr="008B3080">
              <w:rPr>
                <w:rFonts w:ascii="宋体" w:hAnsi="宋体"/>
                <w:noProof/>
                <w:webHidden/>
                <w:sz w:val="28"/>
                <w:szCs w:val="28"/>
              </w:rPr>
              <w:fldChar w:fldCharType="separate"/>
            </w:r>
            <w:r w:rsidR="008B3080" w:rsidRPr="008B3080">
              <w:rPr>
                <w:rFonts w:ascii="宋体" w:hAnsi="宋体"/>
                <w:noProof/>
                <w:webHidden/>
                <w:sz w:val="28"/>
                <w:szCs w:val="28"/>
              </w:rPr>
              <w:t>3</w:t>
            </w:r>
            <w:r w:rsidR="008B3080" w:rsidRPr="008B3080">
              <w:rPr>
                <w:rFonts w:ascii="宋体" w:hAnsi="宋体"/>
                <w:noProof/>
                <w:webHidden/>
                <w:sz w:val="28"/>
                <w:szCs w:val="28"/>
              </w:rPr>
              <w:fldChar w:fldCharType="end"/>
            </w:r>
          </w:hyperlink>
        </w:p>
        <w:p w14:paraId="0D4AFEEB" w14:textId="6F0CEE69" w:rsidR="008B3080" w:rsidRPr="008B3080" w:rsidRDefault="0007510B" w:rsidP="008B3080">
          <w:pPr>
            <w:pStyle w:val="TOC1"/>
            <w:tabs>
              <w:tab w:val="right" w:leader="dot" w:pos="8296"/>
            </w:tabs>
            <w:spacing w:line="480" w:lineRule="auto"/>
            <w:ind w:firstLine="420"/>
            <w:rPr>
              <w:rFonts w:ascii="宋体" w:hAnsi="宋体" w:cstheme="minorBidi"/>
              <w:noProof/>
              <w:sz w:val="28"/>
              <w:szCs w:val="28"/>
            </w:rPr>
          </w:pPr>
          <w:hyperlink w:anchor="_Toc91191024" w:history="1">
            <w:r w:rsidR="008B3080" w:rsidRPr="008B3080">
              <w:rPr>
                <w:rStyle w:val="af2"/>
                <w:rFonts w:ascii="宋体" w:hAnsi="宋体"/>
                <w:noProof/>
                <w:sz w:val="28"/>
                <w:szCs w:val="28"/>
              </w:rPr>
              <w:t>2系统总体分析</w:t>
            </w:r>
            <w:r w:rsidR="008B3080" w:rsidRPr="008B3080">
              <w:rPr>
                <w:rFonts w:ascii="宋体" w:hAnsi="宋体"/>
                <w:noProof/>
                <w:webHidden/>
                <w:sz w:val="28"/>
                <w:szCs w:val="28"/>
              </w:rPr>
              <w:tab/>
            </w:r>
            <w:r w:rsidR="008B3080" w:rsidRPr="008B3080">
              <w:rPr>
                <w:rFonts w:ascii="宋体" w:hAnsi="宋体"/>
                <w:noProof/>
                <w:webHidden/>
                <w:sz w:val="28"/>
                <w:szCs w:val="28"/>
              </w:rPr>
              <w:fldChar w:fldCharType="begin"/>
            </w:r>
            <w:r w:rsidR="008B3080" w:rsidRPr="008B3080">
              <w:rPr>
                <w:rFonts w:ascii="宋体" w:hAnsi="宋体"/>
                <w:noProof/>
                <w:webHidden/>
                <w:sz w:val="28"/>
                <w:szCs w:val="28"/>
              </w:rPr>
              <w:instrText xml:space="preserve"> PAGEREF _Toc91191024 \h </w:instrText>
            </w:r>
            <w:r w:rsidR="008B3080" w:rsidRPr="008B3080">
              <w:rPr>
                <w:rFonts w:ascii="宋体" w:hAnsi="宋体"/>
                <w:noProof/>
                <w:webHidden/>
                <w:sz w:val="28"/>
                <w:szCs w:val="28"/>
              </w:rPr>
            </w:r>
            <w:r w:rsidR="008B3080" w:rsidRPr="008B3080">
              <w:rPr>
                <w:rFonts w:ascii="宋体" w:hAnsi="宋体"/>
                <w:noProof/>
                <w:webHidden/>
                <w:sz w:val="28"/>
                <w:szCs w:val="28"/>
              </w:rPr>
              <w:fldChar w:fldCharType="separate"/>
            </w:r>
            <w:r w:rsidR="008B3080" w:rsidRPr="008B3080">
              <w:rPr>
                <w:rFonts w:ascii="宋体" w:hAnsi="宋体"/>
                <w:noProof/>
                <w:webHidden/>
                <w:sz w:val="28"/>
                <w:szCs w:val="28"/>
              </w:rPr>
              <w:t>3</w:t>
            </w:r>
            <w:r w:rsidR="008B3080" w:rsidRPr="008B3080">
              <w:rPr>
                <w:rFonts w:ascii="宋体" w:hAnsi="宋体"/>
                <w:noProof/>
                <w:webHidden/>
                <w:sz w:val="28"/>
                <w:szCs w:val="28"/>
              </w:rPr>
              <w:fldChar w:fldCharType="end"/>
            </w:r>
          </w:hyperlink>
        </w:p>
        <w:p w14:paraId="11222C48" w14:textId="4E271A37" w:rsidR="008B3080" w:rsidRPr="008B3080" w:rsidRDefault="0007510B" w:rsidP="008B3080">
          <w:pPr>
            <w:pStyle w:val="TOC2"/>
            <w:tabs>
              <w:tab w:val="right" w:leader="dot" w:pos="8296"/>
            </w:tabs>
            <w:spacing w:line="480" w:lineRule="auto"/>
            <w:ind w:firstLine="420"/>
            <w:rPr>
              <w:rFonts w:ascii="宋体" w:hAnsi="宋体" w:cstheme="minorBidi"/>
              <w:noProof/>
              <w:sz w:val="28"/>
              <w:szCs w:val="28"/>
            </w:rPr>
          </w:pPr>
          <w:hyperlink w:anchor="_Toc91191025" w:history="1">
            <w:r w:rsidR="008B3080" w:rsidRPr="008B3080">
              <w:rPr>
                <w:rStyle w:val="af2"/>
                <w:rFonts w:ascii="宋体" w:hAnsi="宋体"/>
                <w:noProof/>
                <w:sz w:val="28"/>
                <w:szCs w:val="28"/>
              </w:rPr>
              <w:t>2.1功能说明</w:t>
            </w:r>
            <w:r w:rsidR="008B3080" w:rsidRPr="008B3080">
              <w:rPr>
                <w:rFonts w:ascii="宋体" w:hAnsi="宋体"/>
                <w:noProof/>
                <w:webHidden/>
                <w:sz w:val="28"/>
                <w:szCs w:val="28"/>
              </w:rPr>
              <w:tab/>
            </w:r>
            <w:r w:rsidR="008B3080" w:rsidRPr="008B3080">
              <w:rPr>
                <w:rFonts w:ascii="宋体" w:hAnsi="宋体"/>
                <w:noProof/>
                <w:webHidden/>
                <w:sz w:val="28"/>
                <w:szCs w:val="28"/>
              </w:rPr>
              <w:fldChar w:fldCharType="begin"/>
            </w:r>
            <w:r w:rsidR="008B3080" w:rsidRPr="008B3080">
              <w:rPr>
                <w:rFonts w:ascii="宋体" w:hAnsi="宋体"/>
                <w:noProof/>
                <w:webHidden/>
                <w:sz w:val="28"/>
                <w:szCs w:val="28"/>
              </w:rPr>
              <w:instrText xml:space="preserve"> PAGEREF _Toc91191025 \h </w:instrText>
            </w:r>
            <w:r w:rsidR="008B3080" w:rsidRPr="008B3080">
              <w:rPr>
                <w:rFonts w:ascii="宋体" w:hAnsi="宋体"/>
                <w:noProof/>
                <w:webHidden/>
                <w:sz w:val="28"/>
                <w:szCs w:val="28"/>
              </w:rPr>
            </w:r>
            <w:r w:rsidR="008B3080" w:rsidRPr="008B3080">
              <w:rPr>
                <w:rFonts w:ascii="宋体" w:hAnsi="宋体"/>
                <w:noProof/>
                <w:webHidden/>
                <w:sz w:val="28"/>
                <w:szCs w:val="28"/>
              </w:rPr>
              <w:fldChar w:fldCharType="separate"/>
            </w:r>
            <w:r w:rsidR="008B3080" w:rsidRPr="008B3080">
              <w:rPr>
                <w:rFonts w:ascii="宋体" w:hAnsi="宋体"/>
                <w:noProof/>
                <w:webHidden/>
                <w:sz w:val="28"/>
                <w:szCs w:val="28"/>
              </w:rPr>
              <w:t>3</w:t>
            </w:r>
            <w:r w:rsidR="008B3080" w:rsidRPr="008B3080">
              <w:rPr>
                <w:rFonts w:ascii="宋体" w:hAnsi="宋体"/>
                <w:noProof/>
                <w:webHidden/>
                <w:sz w:val="28"/>
                <w:szCs w:val="28"/>
              </w:rPr>
              <w:fldChar w:fldCharType="end"/>
            </w:r>
          </w:hyperlink>
        </w:p>
        <w:p w14:paraId="67096E64" w14:textId="799DFCA2" w:rsidR="008B3080" w:rsidRPr="008B3080" w:rsidRDefault="0007510B" w:rsidP="008B3080">
          <w:pPr>
            <w:pStyle w:val="TOC2"/>
            <w:tabs>
              <w:tab w:val="right" w:leader="dot" w:pos="8296"/>
            </w:tabs>
            <w:spacing w:line="480" w:lineRule="auto"/>
            <w:ind w:firstLine="420"/>
            <w:rPr>
              <w:rFonts w:ascii="宋体" w:hAnsi="宋体" w:cstheme="minorBidi"/>
              <w:noProof/>
              <w:sz w:val="28"/>
              <w:szCs w:val="28"/>
            </w:rPr>
          </w:pPr>
          <w:hyperlink w:anchor="_Toc91191026" w:history="1">
            <w:r w:rsidR="008B3080" w:rsidRPr="008B3080">
              <w:rPr>
                <w:rStyle w:val="af2"/>
                <w:rFonts w:ascii="宋体" w:hAnsi="宋体"/>
                <w:noProof/>
                <w:sz w:val="28"/>
                <w:szCs w:val="28"/>
              </w:rPr>
              <w:t>2.2系统总体结构</w:t>
            </w:r>
            <w:r w:rsidR="008B3080" w:rsidRPr="008B3080">
              <w:rPr>
                <w:rFonts w:ascii="宋体" w:hAnsi="宋体"/>
                <w:noProof/>
                <w:webHidden/>
                <w:sz w:val="28"/>
                <w:szCs w:val="28"/>
              </w:rPr>
              <w:tab/>
            </w:r>
            <w:r w:rsidR="008B3080" w:rsidRPr="008B3080">
              <w:rPr>
                <w:rFonts w:ascii="宋体" w:hAnsi="宋体"/>
                <w:noProof/>
                <w:webHidden/>
                <w:sz w:val="28"/>
                <w:szCs w:val="28"/>
              </w:rPr>
              <w:fldChar w:fldCharType="begin"/>
            </w:r>
            <w:r w:rsidR="008B3080" w:rsidRPr="008B3080">
              <w:rPr>
                <w:rFonts w:ascii="宋体" w:hAnsi="宋体"/>
                <w:noProof/>
                <w:webHidden/>
                <w:sz w:val="28"/>
                <w:szCs w:val="28"/>
              </w:rPr>
              <w:instrText xml:space="preserve"> PAGEREF _Toc91191026 \h </w:instrText>
            </w:r>
            <w:r w:rsidR="008B3080" w:rsidRPr="008B3080">
              <w:rPr>
                <w:rFonts w:ascii="宋体" w:hAnsi="宋体"/>
                <w:noProof/>
                <w:webHidden/>
                <w:sz w:val="28"/>
                <w:szCs w:val="28"/>
              </w:rPr>
            </w:r>
            <w:r w:rsidR="008B3080" w:rsidRPr="008B3080">
              <w:rPr>
                <w:rFonts w:ascii="宋体" w:hAnsi="宋体"/>
                <w:noProof/>
                <w:webHidden/>
                <w:sz w:val="28"/>
                <w:szCs w:val="28"/>
              </w:rPr>
              <w:fldChar w:fldCharType="separate"/>
            </w:r>
            <w:r w:rsidR="008B3080" w:rsidRPr="008B3080">
              <w:rPr>
                <w:rFonts w:ascii="宋体" w:hAnsi="宋体"/>
                <w:noProof/>
                <w:webHidden/>
                <w:sz w:val="28"/>
                <w:szCs w:val="28"/>
              </w:rPr>
              <w:t>4</w:t>
            </w:r>
            <w:r w:rsidR="008B3080" w:rsidRPr="008B3080">
              <w:rPr>
                <w:rFonts w:ascii="宋体" w:hAnsi="宋体"/>
                <w:noProof/>
                <w:webHidden/>
                <w:sz w:val="28"/>
                <w:szCs w:val="28"/>
              </w:rPr>
              <w:fldChar w:fldCharType="end"/>
            </w:r>
          </w:hyperlink>
        </w:p>
        <w:p w14:paraId="6FDCE0EB" w14:textId="0F49A28A" w:rsidR="008B3080" w:rsidRPr="008B3080" w:rsidRDefault="0007510B" w:rsidP="008B3080">
          <w:pPr>
            <w:pStyle w:val="TOC1"/>
            <w:tabs>
              <w:tab w:val="right" w:leader="dot" w:pos="8296"/>
            </w:tabs>
            <w:spacing w:line="480" w:lineRule="auto"/>
            <w:ind w:firstLine="420"/>
            <w:rPr>
              <w:rFonts w:ascii="宋体" w:hAnsi="宋体" w:cstheme="minorBidi"/>
              <w:noProof/>
              <w:sz w:val="28"/>
              <w:szCs w:val="28"/>
            </w:rPr>
          </w:pPr>
          <w:hyperlink w:anchor="_Toc91191027" w:history="1">
            <w:r w:rsidR="008B3080" w:rsidRPr="008B3080">
              <w:rPr>
                <w:rStyle w:val="af2"/>
                <w:rFonts w:ascii="宋体" w:hAnsi="宋体"/>
                <w:noProof/>
                <w:sz w:val="28"/>
                <w:szCs w:val="28"/>
              </w:rPr>
              <w:t>3 数据库设计</w:t>
            </w:r>
            <w:r w:rsidR="008B3080" w:rsidRPr="008B3080">
              <w:rPr>
                <w:rFonts w:ascii="宋体" w:hAnsi="宋体"/>
                <w:noProof/>
                <w:webHidden/>
                <w:sz w:val="28"/>
                <w:szCs w:val="28"/>
              </w:rPr>
              <w:tab/>
            </w:r>
            <w:r w:rsidR="008B3080" w:rsidRPr="008B3080">
              <w:rPr>
                <w:rFonts w:ascii="宋体" w:hAnsi="宋体"/>
                <w:noProof/>
                <w:webHidden/>
                <w:sz w:val="28"/>
                <w:szCs w:val="28"/>
              </w:rPr>
              <w:fldChar w:fldCharType="begin"/>
            </w:r>
            <w:r w:rsidR="008B3080" w:rsidRPr="008B3080">
              <w:rPr>
                <w:rFonts w:ascii="宋体" w:hAnsi="宋体"/>
                <w:noProof/>
                <w:webHidden/>
                <w:sz w:val="28"/>
                <w:szCs w:val="28"/>
              </w:rPr>
              <w:instrText xml:space="preserve"> PAGEREF _Toc91191027 \h </w:instrText>
            </w:r>
            <w:r w:rsidR="008B3080" w:rsidRPr="008B3080">
              <w:rPr>
                <w:rFonts w:ascii="宋体" w:hAnsi="宋体"/>
                <w:noProof/>
                <w:webHidden/>
                <w:sz w:val="28"/>
                <w:szCs w:val="28"/>
              </w:rPr>
            </w:r>
            <w:r w:rsidR="008B3080" w:rsidRPr="008B3080">
              <w:rPr>
                <w:rFonts w:ascii="宋体" w:hAnsi="宋体"/>
                <w:noProof/>
                <w:webHidden/>
                <w:sz w:val="28"/>
                <w:szCs w:val="28"/>
              </w:rPr>
              <w:fldChar w:fldCharType="separate"/>
            </w:r>
            <w:r w:rsidR="008B3080" w:rsidRPr="008B3080">
              <w:rPr>
                <w:rFonts w:ascii="宋体" w:hAnsi="宋体"/>
                <w:noProof/>
                <w:webHidden/>
                <w:sz w:val="28"/>
                <w:szCs w:val="28"/>
              </w:rPr>
              <w:t>4</w:t>
            </w:r>
            <w:r w:rsidR="008B3080" w:rsidRPr="008B3080">
              <w:rPr>
                <w:rFonts w:ascii="宋体" w:hAnsi="宋体"/>
                <w:noProof/>
                <w:webHidden/>
                <w:sz w:val="28"/>
                <w:szCs w:val="28"/>
              </w:rPr>
              <w:fldChar w:fldCharType="end"/>
            </w:r>
          </w:hyperlink>
        </w:p>
        <w:p w14:paraId="07AD9B79" w14:textId="5022C14B" w:rsidR="008B3080" w:rsidRPr="008B3080" w:rsidRDefault="0007510B" w:rsidP="008B3080">
          <w:pPr>
            <w:pStyle w:val="TOC2"/>
            <w:tabs>
              <w:tab w:val="right" w:leader="dot" w:pos="8296"/>
            </w:tabs>
            <w:spacing w:line="480" w:lineRule="auto"/>
            <w:ind w:firstLine="420"/>
            <w:rPr>
              <w:rFonts w:ascii="宋体" w:hAnsi="宋体" w:cstheme="minorBidi"/>
              <w:noProof/>
              <w:sz w:val="28"/>
              <w:szCs w:val="28"/>
            </w:rPr>
          </w:pPr>
          <w:hyperlink w:anchor="_Toc91191028" w:history="1">
            <w:r w:rsidR="008B3080" w:rsidRPr="008B3080">
              <w:rPr>
                <w:rStyle w:val="af2"/>
                <w:rFonts w:ascii="宋体" w:hAnsi="宋体"/>
                <w:noProof/>
                <w:sz w:val="28"/>
                <w:szCs w:val="28"/>
              </w:rPr>
              <w:t>3.1数据库需求分析</w:t>
            </w:r>
            <w:r w:rsidR="008B3080" w:rsidRPr="008B3080">
              <w:rPr>
                <w:rFonts w:ascii="宋体" w:hAnsi="宋体"/>
                <w:noProof/>
                <w:webHidden/>
                <w:sz w:val="28"/>
                <w:szCs w:val="28"/>
              </w:rPr>
              <w:tab/>
            </w:r>
            <w:r w:rsidR="008B3080" w:rsidRPr="008B3080">
              <w:rPr>
                <w:rFonts w:ascii="宋体" w:hAnsi="宋体"/>
                <w:noProof/>
                <w:webHidden/>
                <w:sz w:val="28"/>
                <w:szCs w:val="28"/>
              </w:rPr>
              <w:fldChar w:fldCharType="begin"/>
            </w:r>
            <w:r w:rsidR="008B3080" w:rsidRPr="008B3080">
              <w:rPr>
                <w:rFonts w:ascii="宋体" w:hAnsi="宋体"/>
                <w:noProof/>
                <w:webHidden/>
                <w:sz w:val="28"/>
                <w:szCs w:val="28"/>
              </w:rPr>
              <w:instrText xml:space="preserve"> PAGEREF _Toc91191028 \h </w:instrText>
            </w:r>
            <w:r w:rsidR="008B3080" w:rsidRPr="008B3080">
              <w:rPr>
                <w:rFonts w:ascii="宋体" w:hAnsi="宋体"/>
                <w:noProof/>
                <w:webHidden/>
                <w:sz w:val="28"/>
                <w:szCs w:val="28"/>
              </w:rPr>
            </w:r>
            <w:r w:rsidR="008B3080" w:rsidRPr="008B3080">
              <w:rPr>
                <w:rFonts w:ascii="宋体" w:hAnsi="宋体"/>
                <w:noProof/>
                <w:webHidden/>
                <w:sz w:val="28"/>
                <w:szCs w:val="28"/>
              </w:rPr>
              <w:fldChar w:fldCharType="separate"/>
            </w:r>
            <w:r w:rsidR="008B3080" w:rsidRPr="008B3080">
              <w:rPr>
                <w:rFonts w:ascii="宋体" w:hAnsi="宋体"/>
                <w:noProof/>
                <w:webHidden/>
                <w:sz w:val="28"/>
                <w:szCs w:val="28"/>
              </w:rPr>
              <w:t>4</w:t>
            </w:r>
            <w:r w:rsidR="008B3080" w:rsidRPr="008B3080">
              <w:rPr>
                <w:rFonts w:ascii="宋体" w:hAnsi="宋体"/>
                <w:noProof/>
                <w:webHidden/>
                <w:sz w:val="28"/>
                <w:szCs w:val="28"/>
              </w:rPr>
              <w:fldChar w:fldCharType="end"/>
            </w:r>
          </w:hyperlink>
        </w:p>
        <w:p w14:paraId="2A322D6D" w14:textId="65D434C4" w:rsidR="008B3080" w:rsidRPr="008B3080" w:rsidRDefault="0007510B" w:rsidP="008B3080">
          <w:pPr>
            <w:pStyle w:val="TOC2"/>
            <w:tabs>
              <w:tab w:val="right" w:leader="dot" w:pos="8296"/>
            </w:tabs>
            <w:spacing w:line="480" w:lineRule="auto"/>
            <w:ind w:firstLine="420"/>
            <w:rPr>
              <w:rFonts w:ascii="宋体" w:hAnsi="宋体" w:cstheme="minorBidi"/>
              <w:noProof/>
              <w:sz w:val="28"/>
              <w:szCs w:val="28"/>
            </w:rPr>
          </w:pPr>
          <w:hyperlink w:anchor="_Toc91191029" w:history="1">
            <w:r w:rsidR="008B3080" w:rsidRPr="008B3080">
              <w:rPr>
                <w:rStyle w:val="af2"/>
                <w:rFonts w:ascii="宋体" w:hAnsi="宋体"/>
                <w:noProof/>
                <w:sz w:val="28"/>
                <w:szCs w:val="28"/>
              </w:rPr>
              <w:t>3.2数据字典</w:t>
            </w:r>
            <w:r w:rsidR="008B3080" w:rsidRPr="008B3080">
              <w:rPr>
                <w:rFonts w:ascii="宋体" w:hAnsi="宋体"/>
                <w:noProof/>
                <w:webHidden/>
                <w:sz w:val="28"/>
                <w:szCs w:val="28"/>
              </w:rPr>
              <w:tab/>
            </w:r>
            <w:r w:rsidR="008B3080" w:rsidRPr="008B3080">
              <w:rPr>
                <w:rFonts w:ascii="宋体" w:hAnsi="宋体"/>
                <w:noProof/>
                <w:webHidden/>
                <w:sz w:val="28"/>
                <w:szCs w:val="28"/>
              </w:rPr>
              <w:fldChar w:fldCharType="begin"/>
            </w:r>
            <w:r w:rsidR="008B3080" w:rsidRPr="008B3080">
              <w:rPr>
                <w:rFonts w:ascii="宋体" w:hAnsi="宋体"/>
                <w:noProof/>
                <w:webHidden/>
                <w:sz w:val="28"/>
                <w:szCs w:val="28"/>
              </w:rPr>
              <w:instrText xml:space="preserve"> PAGEREF _Toc91191029 \h </w:instrText>
            </w:r>
            <w:r w:rsidR="008B3080" w:rsidRPr="008B3080">
              <w:rPr>
                <w:rFonts w:ascii="宋体" w:hAnsi="宋体"/>
                <w:noProof/>
                <w:webHidden/>
                <w:sz w:val="28"/>
                <w:szCs w:val="28"/>
              </w:rPr>
            </w:r>
            <w:r w:rsidR="008B3080" w:rsidRPr="008B3080">
              <w:rPr>
                <w:rFonts w:ascii="宋体" w:hAnsi="宋体"/>
                <w:noProof/>
                <w:webHidden/>
                <w:sz w:val="28"/>
                <w:szCs w:val="28"/>
              </w:rPr>
              <w:fldChar w:fldCharType="separate"/>
            </w:r>
            <w:r w:rsidR="008B3080" w:rsidRPr="008B3080">
              <w:rPr>
                <w:rFonts w:ascii="宋体" w:hAnsi="宋体"/>
                <w:noProof/>
                <w:webHidden/>
                <w:sz w:val="28"/>
                <w:szCs w:val="28"/>
              </w:rPr>
              <w:t>6</w:t>
            </w:r>
            <w:r w:rsidR="008B3080" w:rsidRPr="008B3080">
              <w:rPr>
                <w:rFonts w:ascii="宋体" w:hAnsi="宋体"/>
                <w:noProof/>
                <w:webHidden/>
                <w:sz w:val="28"/>
                <w:szCs w:val="28"/>
              </w:rPr>
              <w:fldChar w:fldCharType="end"/>
            </w:r>
          </w:hyperlink>
        </w:p>
        <w:p w14:paraId="6205787A" w14:textId="4A1038D8" w:rsidR="008B3080" w:rsidRPr="008B3080" w:rsidRDefault="0007510B" w:rsidP="008B3080">
          <w:pPr>
            <w:pStyle w:val="TOC2"/>
            <w:tabs>
              <w:tab w:val="right" w:leader="dot" w:pos="8296"/>
            </w:tabs>
            <w:spacing w:line="480" w:lineRule="auto"/>
            <w:ind w:firstLine="420"/>
            <w:rPr>
              <w:rFonts w:ascii="宋体" w:hAnsi="宋体" w:cstheme="minorBidi"/>
              <w:noProof/>
              <w:sz w:val="28"/>
              <w:szCs w:val="28"/>
            </w:rPr>
          </w:pPr>
          <w:hyperlink w:anchor="_Toc91191030" w:history="1">
            <w:r w:rsidR="008B3080" w:rsidRPr="008B3080">
              <w:rPr>
                <w:rStyle w:val="af2"/>
                <w:rFonts w:ascii="宋体" w:hAnsi="宋体"/>
                <w:noProof/>
                <w:sz w:val="28"/>
                <w:szCs w:val="28"/>
              </w:rPr>
              <w:t>3.3数据库概念结构设计</w:t>
            </w:r>
            <w:r w:rsidR="008B3080" w:rsidRPr="008B3080">
              <w:rPr>
                <w:rFonts w:ascii="宋体" w:hAnsi="宋体"/>
                <w:noProof/>
                <w:webHidden/>
                <w:sz w:val="28"/>
                <w:szCs w:val="28"/>
              </w:rPr>
              <w:tab/>
            </w:r>
            <w:r w:rsidR="008B3080" w:rsidRPr="008B3080">
              <w:rPr>
                <w:rFonts w:ascii="宋体" w:hAnsi="宋体"/>
                <w:noProof/>
                <w:webHidden/>
                <w:sz w:val="28"/>
                <w:szCs w:val="28"/>
              </w:rPr>
              <w:fldChar w:fldCharType="begin"/>
            </w:r>
            <w:r w:rsidR="008B3080" w:rsidRPr="008B3080">
              <w:rPr>
                <w:rFonts w:ascii="宋体" w:hAnsi="宋体"/>
                <w:noProof/>
                <w:webHidden/>
                <w:sz w:val="28"/>
                <w:szCs w:val="28"/>
              </w:rPr>
              <w:instrText xml:space="preserve"> PAGEREF _Toc91191030 \h </w:instrText>
            </w:r>
            <w:r w:rsidR="008B3080" w:rsidRPr="008B3080">
              <w:rPr>
                <w:rFonts w:ascii="宋体" w:hAnsi="宋体"/>
                <w:noProof/>
                <w:webHidden/>
                <w:sz w:val="28"/>
                <w:szCs w:val="28"/>
              </w:rPr>
            </w:r>
            <w:r w:rsidR="008B3080" w:rsidRPr="008B3080">
              <w:rPr>
                <w:rFonts w:ascii="宋体" w:hAnsi="宋体"/>
                <w:noProof/>
                <w:webHidden/>
                <w:sz w:val="28"/>
                <w:szCs w:val="28"/>
              </w:rPr>
              <w:fldChar w:fldCharType="separate"/>
            </w:r>
            <w:r w:rsidR="008B3080" w:rsidRPr="008B3080">
              <w:rPr>
                <w:rFonts w:ascii="宋体" w:hAnsi="宋体"/>
                <w:noProof/>
                <w:webHidden/>
                <w:sz w:val="28"/>
                <w:szCs w:val="28"/>
              </w:rPr>
              <w:t>8</w:t>
            </w:r>
            <w:r w:rsidR="008B3080" w:rsidRPr="008B3080">
              <w:rPr>
                <w:rFonts w:ascii="宋体" w:hAnsi="宋体"/>
                <w:noProof/>
                <w:webHidden/>
                <w:sz w:val="28"/>
                <w:szCs w:val="28"/>
              </w:rPr>
              <w:fldChar w:fldCharType="end"/>
            </w:r>
          </w:hyperlink>
        </w:p>
        <w:p w14:paraId="06EBBDE9" w14:textId="2804A398" w:rsidR="008B3080" w:rsidRPr="008B3080" w:rsidRDefault="0007510B" w:rsidP="008B3080">
          <w:pPr>
            <w:pStyle w:val="TOC2"/>
            <w:tabs>
              <w:tab w:val="right" w:leader="dot" w:pos="8296"/>
            </w:tabs>
            <w:spacing w:line="480" w:lineRule="auto"/>
            <w:ind w:firstLine="420"/>
            <w:rPr>
              <w:rFonts w:ascii="宋体" w:hAnsi="宋体" w:cstheme="minorBidi"/>
              <w:noProof/>
              <w:sz w:val="28"/>
              <w:szCs w:val="28"/>
            </w:rPr>
          </w:pPr>
          <w:hyperlink w:anchor="_Toc91191031" w:history="1">
            <w:r w:rsidR="008B3080" w:rsidRPr="008B3080">
              <w:rPr>
                <w:rStyle w:val="af2"/>
                <w:rFonts w:ascii="宋体" w:hAnsi="宋体"/>
                <w:noProof/>
                <w:sz w:val="28"/>
                <w:szCs w:val="28"/>
              </w:rPr>
              <w:t>3.4数据库逻辑结构设计</w:t>
            </w:r>
            <w:r w:rsidR="008B3080" w:rsidRPr="008B3080">
              <w:rPr>
                <w:rFonts w:ascii="宋体" w:hAnsi="宋体"/>
                <w:noProof/>
                <w:webHidden/>
                <w:sz w:val="28"/>
                <w:szCs w:val="28"/>
              </w:rPr>
              <w:tab/>
            </w:r>
            <w:r w:rsidR="008B3080" w:rsidRPr="008B3080">
              <w:rPr>
                <w:rFonts w:ascii="宋体" w:hAnsi="宋体"/>
                <w:noProof/>
                <w:webHidden/>
                <w:sz w:val="28"/>
                <w:szCs w:val="28"/>
              </w:rPr>
              <w:fldChar w:fldCharType="begin"/>
            </w:r>
            <w:r w:rsidR="008B3080" w:rsidRPr="008B3080">
              <w:rPr>
                <w:rFonts w:ascii="宋体" w:hAnsi="宋体"/>
                <w:noProof/>
                <w:webHidden/>
                <w:sz w:val="28"/>
                <w:szCs w:val="28"/>
              </w:rPr>
              <w:instrText xml:space="preserve"> PAGEREF _Toc91191031 \h </w:instrText>
            </w:r>
            <w:r w:rsidR="008B3080" w:rsidRPr="008B3080">
              <w:rPr>
                <w:rFonts w:ascii="宋体" w:hAnsi="宋体"/>
                <w:noProof/>
                <w:webHidden/>
                <w:sz w:val="28"/>
                <w:szCs w:val="28"/>
              </w:rPr>
            </w:r>
            <w:r w:rsidR="008B3080" w:rsidRPr="008B3080">
              <w:rPr>
                <w:rFonts w:ascii="宋体" w:hAnsi="宋体"/>
                <w:noProof/>
                <w:webHidden/>
                <w:sz w:val="28"/>
                <w:szCs w:val="28"/>
              </w:rPr>
              <w:fldChar w:fldCharType="separate"/>
            </w:r>
            <w:r w:rsidR="008B3080" w:rsidRPr="008B3080">
              <w:rPr>
                <w:rFonts w:ascii="宋体" w:hAnsi="宋体"/>
                <w:noProof/>
                <w:webHidden/>
                <w:sz w:val="28"/>
                <w:szCs w:val="28"/>
              </w:rPr>
              <w:t>8</w:t>
            </w:r>
            <w:r w:rsidR="008B3080" w:rsidRPr="008B3080">
              <w:rPr>
                <w:rFonts w:ascii="宋体" w:hAnsi="宋体"/>
                <w:noProof/>
                <w:webHidden/>
                <w:sz w:val="28"/>
                <w:szCs w:val="28"/>
              </w:rPr>
              <w:fldChar w:fldCharType="end"/>
            </w:r>
          </w:hyperlink>
        </w:p>
        <w:p w14:paraId="1CE1421A" w14:textId="6685192C" w:rsidR="008B3080" w:rsidRPr="008B3080" w:rsidRDefault="0007510B" w:rsidP="008B3080">
          <w:pPr>
            <w:pStyle w:val="TOC1"/>
            <w:tabs>
              <w:tab w:val="right" w:leader="dot" w:pos="8296"/>
            </w:tabs>
            <w:spacing w:line="480" w:lineRule="auto"/>
            <w:ind w:firstLine="420"/>
            <w:rPr>
              <w:rFonts w:ascii="宋体" w:hAnsi="宋体" w:cstheme="minorBidi"/>
              <w:noProof/>
              <w:sz w:val="28"/>
              <w:szCs w:val="28"/>
            </w:rPr>
          </w:pPr>
          <w:hyperlink w:anchor="_Toc91191032" w:history="1">
            <w:r w:rsidR="008B3080" w:rsidRPr="008B3080">
              <w:rPr>
                <w:rStyle w:val="af2"/>
                <w:rFonts w:ascii="宋体" w:hAnsi="宋体"/>
                <w:noProof/>
                <w:sz w:val="28"/>
                <w:szCs w:val="28"/>
              </w:rPr>
              <w:t>4系统网络设计</w:t>
            </w:r>
            <w:r w:rsidR="008B3080" w:rsidRPr="008B3080">
              <w:rPr>
                <w:rFonts w:ascii="宋体" w:hAnsi="宋体"/>
                <w:noProof/>
                <w:webHidden/>
                <w:sz w:val="28"/>
                <w:szCs w:val="28"/>
              </w:rPr>
              <w:tab/>
            </w:r>
            <w:r w:rsidR="008B3080" w:rsidRPr="008B3080">
              <w:rPr>
                <w:rFonts w:ascii="宋体" w:hAnsi="宋体"/>
                <w:noProof/>
                <w:webHidden/>
                <w:sz w:val="28"/>
                <w:szCs w:val="28"/>
              </w:rPr>
              <w:fldChar w:fldCharType="begin"/>
            </w:r>
            <w:r w:rsidR="008B3080" w:rsidRPr="008B3080">
              <w:rPr>
                <w:rFonts w:ascii="宋体" w:hAnsi="宋体"/>
                <w:noProof/>
                <w:webHidden/>
                <w:sz w:val="28"/>
                <w:szCs w:val="28"/>
              </w:rPr>
              <w:instrText xml:space="preserve"> PAGEREF _Toc91191032 \h </w:instrText>
            </w:r>
            <w:r w:rsidR="008B3080" w:rsidRPr="008B3080">
              <w:rPr>
                <w:rFonts w:ascii="宋体" w:hAnsi="宋体"/>
                <w:noProof/>
                <w:webHidden/>
                <w:sz w:val="28"/>
                <w:szCs w:val="28"/>
              </w:rPr>
            </w:r>
            <w:r w:rsidR="008B3080" w:rsidRPr="008B3080">
              <w:rPr>
                <w:rFonts w:ascii="宋体" w:hAnsi="宋体"/>
                <w:noProof/>
                <w:webHidden/>
                <w:sz w:val="28"/>
                <w:szCs w:val="28"/>
              </w:rPr>
              <w:fldChar w:fldCharType="separate"/>
            </w:r>
            <w:r w:rsidR="008B3080" w:rsidRPr="008B3080">
              <w:rPr>
                <w:rFonts w:ascii="宋体" w:hAnsi="宋体"/>
                <w:noProof/>
                <w:webHidden/>
                <w:sz w:val="28"/>
                <w:szCs w:val="28"/>
              </w:rPr>
              <w:t>11</w:t>
            </w:r>
            <w:r w:rsidR="008B3080" w:rsidRPr="008B3080">
              <w:rPr>
                <w:rFonts w:ascii="宋体" w:hAnsi="宋体"/>
                <w:noProof/>
                <w:webHidden/>
                <w:sz w:val="28"/>
                <w:szCs w:val="28"/>
              </w:rPr>
              <w:fldChar w:fldCharType="end"/>
            </w:r>
          </w:hyperlink>
        </w:p>
        <w:p w14:paraId="08B1AA9A" w14:textId="79019BF3" w:rsidR="008B3080" w:rsidRPr="008B3080" w:rsidRDefault="0007510B" w:rsidP="008B3080">
          <w:pPr>
            <w:pStyle w:val="TOC2"/>
            <w:tabs>
              <w:tab w:val="right" w:leader="dot" w:pos="8296"/>
            </w:tabs>
            <w:spacing w:line="480" w:lineRule="auto"/>
            <w:ind w:firstLine="420"/>
            <w:rPr>
              <w:rFonts w:ascii="宋体" w:hAnsi="宋体" w:cstheme="minorBidi"/>
              <w:noProof/>
              <w:sz w:val="28"/>
              <w:szCs w:val="28"/>
            </w:rPr>
          </w:pPr>
          <w:hyperlink w:anchor="_Toc91191033" w:history="1">
            <w:r w:rsidR="008B3080" w:rsidRPr="008B3080">
              <w:rPr>
                <w:rStyle w:val="af2"/>
                <w:rFonts w:ascii="宋体" w:hAnsi="宋体"/>
                <w:noProof/>
                <w:sz w:val="28"/>
                <w:szCs w:val="28"/>
              </w:rPr>
              <w:t>4.1服务器的要求</w:t>
            </w:r>
            <w:r w:rsidR="008B3080" w:rsidRPr="008B3080">
              <w:rPr>
                <w:rFonts w:ascii="宋体" w:hAnsi="宋体"/>
                <w:noProof/>
                <w:webHidden/>
                <w:sz w:val="28"/>
                <w:szCs w:val="28"/>
              </w:rPr>
              <w:tab/>
            </w:r>
            <w:r w:rsidR="008B3080" w:rsidRPr="008B3080">
              <w:rPr>
                <w:rFonts w:ascii="宋体" w:hAnsi="宋体"/>
                <w:noProof/>
                <w:webHidden/>
                <w:sz w:val="28"/>
                <w:szCs w:val="28"/>
              </w:rPr>
              <w:fldChar w:fldCharType="begin"/>
            </w:r>
            <w:r w:rsidR="008B3080" w:rsidRPr="008B3080">
              <w:rPr>
                <w:rFonts w:ascii="宋体" w:hAnsi="宋体"/>
                <w:noProof/>
                <w:webHidden/>
                <w:sz w:val="28"/>
                <w:szCs w:val="28"/>
              </w:rPr>
              <w:instrText xml:space="preserve"> PAGEREF _Toc91191033 \h </w:instrText>
            </w:r>
            <w:r w:rsidR="008B3080" w:rsidRPr="008B3080">
              <w:rPr>
                <w:rFonts w:ascii="宋体" w:hAnsi="宋体"/>
                <w:noProof/>
                <w:webHidden/>
                <w:sz w:val="28"/>
                <w:szCs w:val="28"/>
              </w:rPr>
            </w:r>
            <w:r w:rsidR="008B3080" w:rsidRPr="008B3080">
              <w:rPr>
                <w:rFonts w:ascii="宋体" w:hAnsi="宋体"/>
                <w:noProof/>
                <w:webHidden/>
                <w:sz w:val="28"/>
                <w:szCs w:val="28"/>
              </w:rPr>
              <w:fldChar w:fldCharType="separate"/>
            </w:r>
            <w:r w:rsidR="008B3080" w:rsidRPr="008B3080">
              <w:rPr>
                <w:rFonts w:ascii="宋体" w:hAnsi="宋体"/>
                <w:noProof/>
                <w:webHidden/>
                <w:sz w:val="28"/>
                <w:szCs w:val="28"/>
              </w:rPr>
              <w:t>12</w:t>
            </w:r>
            <w:r w:rsidR="008B3080" w:rsidRPr="008B3080">
              <w:rPr>
                <w:rFonts w:ascii="宋体" w:hAnsi="宋体"/>
                <w:noProof/>
                <w:webHidden/>
                <w:sz w:val="28"/>
                <w:szCs w:val="28"/>
              </w:rPr>
              <w:fldChar w:fldCharType="end"/>
            </w:r>
          </w:hyperlink>
        </w:p>
        <w:p w14:paraId="22EA908B" w14:textId="79AC41FA" w:rsidR="008B3080" w:rsidRPr="008B3080" w:rsidRDefault="0007510B" w:rsidP="008B3080">
          <w:pPr>
            <w:pStyle w:val="TOC2"/>
            <w:tabs>
              <w:tab w:val="right" w:leader="dot" w:pos="8296"/>
            </w:tabs>
            <w:spacing w:line="480" w:lineRule="auto"/>
            <w:ind w:firstLine="420"/>
            <w:rPr>
              <w:rFonts w:ascii="宋体" w:hAnsi="宋体" w:cstheme="minorBidi"/>
              <w:noProof/>
              <w:sz w:val="28"/>
              <w:szCs w:val="28"/>
            </w:rPr>
          </w:pPr>
          <w:hyperlink w:anchor="_Toc91191034" w:history="1">
            <w:r w:rsidR="008B3080" w:rsidRPr="008B3080">
              <w:rPr>
                <w:rStyle w:val="af2"/>
                <w:rFonts w:ascii="宋体" w:hAnsi="宋体"/>
                <w:noProof/>
                <w:sz w:val="28"/>
                <w:szCs w:val="28"/>
              </w:rPr>
              <w:t>4.2服务器上应该配备的软件</w:t>
            </w:r>
            <w:r w:rsidR="008B3080" w:rsidRPr="008B3080">
              <w:rPr>
                <w:rFonts w:ascii="宋体" w:hAnsi="宋体"/>
                <w:noProof/>
                <w:webHidden/>
                <w:sz w:val="28"/>
                <w:szCs w:val="28"/>
              </w:rPr>
              <w:tab/>
            </w:r>
            <w:r w:rsidR="008B3080" w:rsidRPr="008B3080">
              <w:rPr>
                <w:rFonts w:ascii="宋体" w:hAnsi="宋体"/>
                <w:noProof/>
                <w:webHidden/>
                <w:sz w:val="28"/>
                <w:szCs w:val="28"/>
              </w:rPr>
              <w:fldChar w:fldCharType="begin"/>
            </w:r>
            <w:r w:rsidR="008B3080" w:rsidRPr="008B3080">
              <w:rPr>
                <w:rFonts w:ascii="宋体" w:hAnsi="宋体"/>
                <w:noProof/>
                <w:webHidden/>
                <w:sz w:val="28"/>
                <w:szCs w:val="28"/>
              </w:rPr>
              <w:instrText xml:space="preserve"> PAGEREF _Toc91191034 \h </w:instrText>
            </w:r>
            <w:r w:rsidR="008B3080" w:rsidRPr="008B3080">
              <w:rPr>
                <w:rFonts w:ascii="宋体" w:hAnsi="宋体"/>
                <w:noProof/>
                <w:webHidden/>
                <w:sz w:val="28"/>
                <w:szCs w:val="28"/>
              </w:rPr>
            </w:r>
            <w:r w:rsidR="008B3080" w:rsidRPr="008B3080">
              <w:rPr>
                <w:rFonts w:ascii="宋体" w:hAnsi="宋体"/>
                <w:noProof/>
                <w:webHidden/>
                <w:sz w:val="28"/>
                <w:szCs w:val="28"/>
              </w:rPr>
              <w:fldChar w:fldCharType="separate"/>
            </w:r>
            <w:r w:rsidR="008B3080" w:rsidRPr="008B3080">
              <w:rPr>
                <w:rFonts w:ascii="宋体" w:hAnsi="宋体"/>
                <w:noProof/>
                <w:webHidden/>
                <w:sz w:val="28"/>
                <w:szCs w:val="28"/>
              </w:rPr>
              <w:t>12</w:t>
            </w:r>
            <w:r w:rsidR="008B3080" w:rsidRPr="008B3080">
              <w:rPr>
                <w:rFonts w:ascii="宋体" w:hAnsi="宋体"/>
                <w:noProof/>
                <w:webHidden/>
                <w:sz w:val="28"/>
                <w:szCs w:val="28"/>
              </w:rPr>
              <w:fldChar w:fldCharType="end"/>
            </w:r>
          </w:hyperlink>
        </w:p>
        <w:p w14:paraId="1BB7D99F" w14:textId="3CC6D3C9" w:rsidR="008B3080" w:rsidRPr="008B3080" w:rsidRDefault="0007510B" w:rsidP="008B3080">
          <w:pPr>
            <w:pStyle w:val="TOC2"/>
            <w:tabs>
              <w:tab w:val="right" w:leader="dot" w:pos="8296"/>
            </w:tabs>
            <w:spacing w:line="480" w:lineRule="auto"/>
            <w:ind w:firstLine="420"/>
            <w:rPr>
              <w:rFonts w:ascii="宋体" w:hAnsi="宋体" w:cstheme="minorBidi"/>
              <w:noProof/>
              <w:sz w:val="28"/>
              <w:szCs w:val="28"/>
            </w:rPr>
          </w:pPr>
          <w:hyperlink w:anchor="_Toc91191035" w:history="1">
            <w:r w:rsidR="008B3080" w:rsidRPr="008B3080">
              <w:rPr>
                <w:rStyle w:val="af2"/>
                <w:rFonts w:ascii="宋体" w:hAnsi="宋体"/>
                <w:noProof/>
                <w:sz w:val="28"/>
                <w:szCs w:val="28"/>
              </w:rPr>
              <w:t>4.3网络设计图</w:t>
            </w:r>
            <w:r w:rsidR="008B3080" w:rsidRPr="008B3080">
              <w:rPr>
                <w:rFonts w:ascii="宋体" w:hAnsi="宋体"/>
                <w:noProof/>
                <w:webHidden/>
                <w:sz w:val="28"/>
                <w:szCs w:val="28"/>
              </w:rPr>
              <w:tab/>
            </w:r>
            <w:r w:rsidR="008B3080" w:rsidRPr="008B3080">
              <w:rPr>
                <w:rFonts w:ascii="宋体" w:hAnsi="宋体"/>
                <w:noProof/>
                <w:webHidden/>
                <w:sz w:val="28"/>
                <w:szCs w:val="28"/>
              </w:rPr>
              <w:fldChar w:fldCharType="begin"/>
            </w:r>
            <w:r w:rsidR="008B3080" w:rsidRPr="008B3080">
              <w:rPr>
                <w:rFonts w:ascii="宋体" w:hAnsi="宋体"/>
                <w:noProof/>
                <w:webHidden/>
                <w:sz w:val="28"/>
                <w:szCs w:val="28"/>
              </w:rPr>
              <w:instrText xml:space="preserve"> PAGEREF _Toc91191035 \h </w:instrText>
            </w:r>
            <w:r w:rsidR="008B3080" w:rsidRPr="008B3080">
              <w:rPr>
                <w:rFonts w:ascii="宋体" w:hAnsi="宋体"/>
                <w:noProof/>
                <w:webHidden/>
                <w:sz w:val="28"/>
                <w:szCs w:val="28"/>
              </w:rPr>
            </w:r>
            <w:r w:rsidR="008B3080" w:rsidRPr="008B3080">
              <w:rPr>
                <w:rFonts w:ascii="宋体" w:hAnsi="宋体"/>
                <w:noProof/>
                <w:webHidden/>
                <w:sz w:val="28"/>
                <w:szCs w:val="28"/>
              </w:rPr>
              <w:fldChar w:fldCharType="separate"/>
            </w:r>
            <w:r w:rsidR="008B3080" w:rsidRPr="008B3080">
              <w:rPr>
                <w:rFonts w:ascii="宋体" w:hAnsi="宋体"/>
                <w:noProof/>
                <w:webHidden/>
                <w:sz w:val="28"/>
                <w:szCs w:val="28"/>
              </w:rPr>
              <w:t>13</w:t>
            </w:r>
            <w:r w:rsidR="008B3080" w:rsidRPr="008B3080">
              <w:rPr>
                <w:rFonts w:ascii="宋体" w:hAnsi="宋体"/>
                <w:noProof/>
                <w:webHidden/>
                <w:sz w:val="28"/>
                <w:szCs w:val="28"/>
              </w:rPr>
              <w:fldChar w:fldCharType="end"/>
            </w:r>
          </w:hyperlink>
        </w:p>
        <w:p w14:paraId="59DD6E64" w14:textId="77247A48" w:rsidR="00565611" w:rsidRDefault="00565611" w:rsidP="008B3080">
          <w:pPr>
            <w:spacing w:line="480" w:lineRule="auto"/>
            <w:ind w:firstLineChars="0" w:firstLine="0"/>
          </w:pPr>
          <w:r w:rsidRPr="008B3080">
            <w:rPr>
              <w:rFonts w:ascii="宋体" w:hAnsi="宋体"/>
              <w:b/>
              <w:bCs/>
              <w:sz w:val="28"/>
              <w:szCs w:val="28"/>
              <w:lang w:val="zh-CN"/>
            </w:rPr>
            <w:fldChar w:fldCharType="end"/>
          </w:r>
        </w:p>
      </w:sdtContent>
    </w:sdt>
    <w:p w14:paraId="1226147E" w14:textId="77777777" w:rsidR="0075735B" w:rsidRDefault="0075735B" w:rsidP="00186406">
      <w:pPr>
        <w:widowControl/>
        <w:spacing w:line="240" w:lineRule="auto"/>
        <w:ind w:firstLineChars="0" w:firstLine="0"/>
        <w:jc w:val="left"/>
        <w:rPr>
          <w:rFonts w:ascii="新宋体" w:eastAsia="新宋体"/>
          <w:b/>
          <w:bCs/>
          <w:color w:val="0F0F0F"/>
          <w:sz w:val="36"/>
          <w:szCs w:val="36"/>
        </w:rPr>
      </w:pPr>
    </w:p>
    <w:p w14:paraId="278D6292" w14:textId="0BA27CBC" w:rsidR="0075735B" w:rsidRDefault="0075735B">
      <w:pPr>
        <w:widowControl/>
        <w:spacing w:line="240" w:lineRule="auto"/>
        <w:ind w:firstLineChars="0" w:firstLine="0"/>
        <w:jc w:val="left"/>
        <w:rPr>
          <w:rFonts w:ascii="新宋体" w:eastAsia="新宋体"/>
          <w:b/>
          <w:bCs/>
          <w:color w:val="0F0F0F"/>
          <w:sz w:val="36"/>
          <w:szCs w:val="36"/>
        </w:rPr>
      </w:pPr>
      <w:r>
        <w:rPr>
          <w:rFonts w:ascii="新宋体" w:eastAsia="新宋体"/>
          <w:b/>
          <w:bCs/>
          <w:color w:val="0F0F0F"/>
          <w:sz w:val="36"/>
          <w:szCs w:val="36"/>
        </w:rPr>
        <w:br w:type="page"/>
      </w:r>
    </w:p>
    <w:p w14:paraId="3BC5B747" w14:textId="2F9A5549" w:rsidR="00C44EFD" w:rsidRPr="008F061B" w:rsidRDefault="0072781E" w:rsidP="008F061B">
      <w:pPr>
        <w:pStyle w:val="1"/>
      </w:pPr>
      <w:bookmarkStart w:id="0" w:name="_Toc91188441"/>
      <w:bookmarkStart w:id="1" w:name="_Toc91191021"/>
      <w:r w:rsidRPr="008F061B">
        <w:lastRenderedPageBreak/>
        <w:t>1</w:t>
      </w:r>
      <w:r w:rsidRPr="008F061B">
        <w:t>引言</w:t>
      </w:r>
      <w:bookmarkEnd w:id="0"/>
      <w:bookmarkEnd w:id="1"/>
    </w:p>
    <w:p w14:paraId="2B14F76F" w14:textId="77777777" w:rsidR="00C44EFD" w:rsidRDefault="00C44EFD" w:rsidP="00565611">
      <w:pPr>
        <w:ind w:firstLine="420"/>
      </w:pPr>
      <w:r>
        <w:rPr>
          <w:rFonts w:hint="eastAsia"/>
        </w:rPr>
        <w:t>我们小组的信息系统开发课程设计题目是：图书管理系统开发。系统开发的总的设计目标是实现图书管理的系统化、规范化和自动化，实现对图书资料的集中统一的管理。</w:t>
      </w:r>
    </w:p>
    <w:p w14:paraId="5E653297" w14:textId="77777777" w:rsidR="00C44EFD" w:rsidRDefault="00C44EFD" w:rsidP="00565611">
      <w:pPr>
        <w:ind w:firstLine="420"/>
      </w:pPr>
      <w:r>
        <w:rPr>
          <w:rFonts w:hint="eastAsia"/>
        </w:rPr>
        <w:t>本系统主要实现对图书馆信息的管理，主要功能为管理有关读者，书籍，借阅和管理者的信息等。本系统结构分为读者信息管理模块，书籍信息管理模块，借阅信息管理模块，管理者信息管理模块。读者信息管理部分有两方面的功能，可以浏览读者的信息，可以对读者信息进行维护。书籍信息管理可以浏览书籍的信息，可以对书籍信息进行维护。借阅信息管理可以显示当前数据库中书籍借阅情况，可以对借阅信息进行维护。管理者信息管理可以显示数据库中管理者的情况，可以对管理者信息进行维护。可见，本系统并不复杂，主要解决的问题是利用关键字对数据库进行查询。</w:t>
      </w:r>
    </w:p>
    <w:p w14:paraId="6095A385" w14:textId="544379B0" w:rsidR="00C44EFD" w:rsidRPr="008F061B" w:rsidRDefault="0072781E" w:rsidP="008F061B">
      <w:pPr>
        <w:pStyle w:val="2"/>
      </w:pPr>
      <w:bookmarkStart w:id="2" w:name="_Toc91188442"/>
      <w:bookmarkStart w:id="3" w:name="_Toc91191022"/>
      <w:r w:rsidRPr="008F061B">
        <w:t>1.1</w:t>
      </w:r>
      <w:r w:rsidRPr="008F061B">
        <w:rPr>
          <w:rFonts w:hint="eastAsia"/>
        </w:rPr>
        <w:t>系统开发</w:t>
      </w:r>
      <w:r w:rsidR="00C44EFD" w:rsidRPr="008F061B">
        <w:rPr>
          <w:rFonts w:hint="eastAsia"/>
        </w:rPr>
        <w:t>背景</w:t>
      </w:r>
      <w:bookmarkEnd w:id="2"/>
      <w:bookmarkEnd w:id="3"/>
    </w:p>
    <w:p w14:paraId="67AF030D" w14:textId="77777777" w:rsidR="00C44EFD" w:rsidRDefault="00C44EFD" w:rsidP="00C44EFD">
      <w:pPr>
        <w:ind w:firstLine="420"/>
      </w:pPr>
      <w:r>
        <w:rPr>
          <w:rFonts w:hint="eastAsia"/>
        </w:rPr>
        <w:t>近年来，随着图书馆规模的不断扩大，图书数量也相应的增加，有关图书的各种信息量也成倍增加，面对着庞大的信息量，传统的人工方式管理会导致图书馆管理上的混乱，人力与物力过多浪费，图书馆管理费用的增加，从而使图书馆的负担过重，影响整个图书馆的运作和控制管理，因此，必须制定一套合理、有效，规范和实用的图书管理系统，对图书资料进行集中统一的管理。</w:t>
      </w:r>
    </w:p>
    <w:p w14:paraId="4014EC7A" w14:textId="77777777" w:rsidR="00C44EFD" w:rsidRDefault="00C44EFD" w:rsidP="00C44EFD">
      <w:pPr>
        <w:ind w:firstLine="420"/>
      </w:pPr>
      <w:r>
        <w:rPr>
          <w:rFonts w:hint="eastAsia"/>
        </w:rPr>
        <w:t>另一方面，</w:t>
      </w:r>
      <w:r>
        <w:rPr>
          <w:rFonts w:hint="eastAsia"/>
        </w:rPr>
        <w:t>IT</w:t>
      </w:r>
      <w:r>
        <w:rPr>
          <w:rFonts w:hint="eastAsia"/>
        </w:rPr>
        <w:t>产业和</w:t>
      </w:r>
      <w:r>
        <w:rPr>
          <w:rFonts w:hint="eastAsia"/>
        </w:rPr>
        <w:t>Internet</w:t>
      </w:r>
      <w:r>
        <w:rPr>
          <w:rFonts w:hint="eastAsia"/>
        </w:rPr>
        <w:t>获得了飞速发展，计算机应用已渗透到了各个领域，引起信息管理的革命，实现了信息的自动化处理，提高了处理的及时性和正确性。</w:t>
      </w:r>
    </w:p>
    <w:p w14:paraId="7DC0ED97" w14:textId="77777777" w:rsidR="00C44EFD" w:rsidRDefault="00C44EFD" w:rsidP="00C44EFD">
      <w:pPr>
        <w:ind w:firstLine="420"/>
      </w:pPr>
      <w:r>
        <w:rPr>
          <w:rFonts w:hint="eastAsia"/>
        </w:rPr>
        <w:t>图书管理工作面对大量的可模块化处理的信息，是当今信息革命的一个重要阵地。我们小组开发图书管理信息系统就是采用现代化的信息管理方式代替手工管理方式，提高图书管理工作效率，作到信息的规范管理，科学统计和快速查询，让图书馆更好的为学校，社会服务。</w:t>
      </w:r>
    </w:p>
    <w:p w14:paraId="4087758B" w14:textId="77777777" w:rsidR="00C44EFD" w:rsidRDefault="00C44EFD" w:rsidP="00C44EFD">
      <w:pPr>
        <w:ind w:firstLine="420"/>
      </w:pPr>
      <w:r>
        <w:rPr>
          <w:rFonts w:hint="eastAsia"/>
        </w:rPr>
        <w:t>从以前的手工管理的记录中我们可以发现这样的问题：</w:t>
      </w:r>
    </w:p>
    <w:p w14:paraId="27B5243F" w14:textId="77777777" w:rsidR="00C44EFD" w:rsidRPr="009F2201" w:rsidRDefault="00C44EFD" w:rsidP="0072781E">
      <w:pPr>
        <w:ind w:firstLine="420"/>
        <w:rPr>
          <w:rFonts w:ascii="黑体" w:eastAsia="黑体" w:hAnsi="黑体"/>
        </w:rPr>
      </w:pPr>
      <w:r w:rsidRPr="009F2201">
        <w:rPr>
          <w:rFonts w:ascii="黑体" w:eastAsia="黑体" w:hAnsi="黑体" w:hint="eastAsia"/>
        </w:rPr>
        <w:t>1.检索速度慢、效率低</w:t>
      </w:r>
    </w:p>
    <w:p w14:paraId="6B3C5B0D" w14:textId="77777777" w:rsidR="00C44EFD" w:rsidRDefault="00C44EFD" w:rsidP="00C44EFD">
      <w:pPr>
        <w:ind w:firstLine="420"/>
      </w:pPr>
      <w:r>
        <w:rPr>
          <w:rFonts w:hint="eastAsia"/>
        </w:rPr>
        <w:t>因为图书馆的藏书种类多、数量多，将藏书准确地分门别类，快速检索，手工进行非常困难往往是终于查到了书的信息，馆中没有此书或已被别人借走。图书馆的规模越大，这个问题越突出。</w:t>
      </w:r>
    </w:p>
    <w:p w14:paraId="057DFD95" w14:textId="77777777" w:rsidR="00C44EFD" w:rsidRPr="009F2201" w:rsidRDefault="00C44EFD" w:rsidP="0072781E">
      <w:pPr>
        <w:ind w:firstLine="420"/>
        <w:rPr>
          <w:rFonts w:ascii="黑体" w:eastAsia="黑体" w:hAnsi="黑体"/>
        </w:rPr>
      </w:pPr>
      <w:r w:rsidRPr="009F2201">
        <w:rPr>
          <w:rFonts w:ascii="黑体" w:eastAsia="黑体" w:hAnsi="黑体" w:hint="eastAsia"/>
        </w:rPr>
        <w:t>2.借书、还书工作量大</w:t>
      </w:r>
    </w:p>
    <w:p w14:paraId="4D75FA58" w14:textId="77777777" w:rsidR="00C44EFD" w:rsidRDefault="00C44EFD" w:rsidP="00C44EFD">
      <w:pPr>
        <w:ind w:firstLine="420"/>
      </w:pPr>
      <w:r>
        <w:rPr>
          <w:rFonts w:hint="eastAsia"/>
        </w:rPr>
        <w:t>借书、还书频率越大</w:t>
      </w:r>
      <w:r>
        <w:rPr>
          <w:rFonts w:hint="eastAsia"/>
        </w:rPr>
        <w:t>,</w:t>
      </w:r>
      <w:r>
        <w:rPr>
          <w:rFonts w:hint="eastAsia"/>
        </w:rPr>
        <w:t>说明图书馆的作用越大，然而随之而来的大量的借书、</w:t>
      </w:r>
      <w:r>
        <w:rPr>
          <w:rFonts w:hint="eastAsia"/>
        </w:rPr>
        <w:t xml:space="preserve"> </w:t>
      </w:r>
      <w:r>
        <w:rPr>
          <w:rFonts w:hint="eastAsia"/>
        </w:rPr>
        <w:t>还书登记、实存图书的更新以及借出图书超期、遗失等的处理，其工作量之大，往</w:t>
      </w:r>
      <w:r>
        <w:rPr>
          <w:rFonts w:hint="eastAsia"/>
        </w:rPr>
        <w:t xml:space="preserve"> </w:t>
      </w:r>
      <w:r>
        <w:rPr>
          <w:rFonts w:hint="eastAsia"/>
        </w:rPr>
        <w:t>往是人工操作所难以胜任的。而且经常会出现这样那样的差错。</w:t>
      </w:r>
    </w:p>
    <w:p w14:paraId="4211EB2B" w14:textId="77777777" w:rsidR="00C44EFD" w:rsidRPr="009F2201" w:rsidRDefault="00C44EFD" w:rsidP="0072781E">
      <w:pPr>
        <w:ind w:firstLine="420"/>
        <w:rPr>
          <w:rFonts w:ascii="黑体" w:eastAsia="黑体" w:hAnsi="黑体"/>
        </w:rPr>
      </w:pPr>
      <w:r w:rsidRPr="009F2201">
        <w:rPr>
          <w:rFonts w:ascii="黑体" w:eastAsia="黑体" w:hAnsi="黑体" w:hint="eastAsia"/>
        </w:rPr>
        <w:lastRenderedPageBreak/>
        <w:t>3.图书统计工作难、藏书更新不能及时完成。</w:t>
      </w:r>
    </w:p>
    <w:p w14:paraId="3DF5C0FD" w14:textId="44DAF197" w:rsidR="00C44EFD" w:rsidRDefault="00C44EFD" w:rsidP="007D5B82">
      <w:pPr>
        <w:ind w:firstLine="420"/>
      </w:pPr>
      <w:r>
        <w:rPr>
          <w:rFonts w:hint="eastAsia"/>
        </w:rPr>
        <w:t>图书馆的图书应根据科学技术的发展和教学工作的需要及时添加和更新，然而由于藏书数量及图书种类越来越多，加上自然损耗，人为破坏，使图书的统计工作难以及时完成，藏书的更新也就很难有针对性地进行，藏书的知识结构得不到良好地控制。</w:t>
      </w:r>
    </w:p>
    <w:p w14:paraId="17F97837" w14:textId="5CDC2E0A" w:rsidR="00C44EFD" w:rsidRPr="008F061B" w:rsidRDefault="0072781E" w:rsidP="008F061B">
      <w:pPr>
        <w:pStyle w:val="2"/>
      </w:pPr>
      <w:bookmarkStart w:id="4" w:name="_Toc91188443"/>
      <w:bookmarkStart w:id="5" w:name="_Toc91191023"/>
      <w:r w:rsidRPr="008F061B">
        <w:rPr>
          <w:rFonts w:hint="eastAsia"/>
        </w:rPr>
        <w:t>1</w:t>
      </w:r>
      <w:r w:rsidRPr="008F061B">
        <w:t>.2</w:t>
      </w:r>
      <w:r w:rsidR="00C44EFD" w:rsidRPr="008F061B">
        <w:rPr>
          <w:rFonts w:hint="eastAsia"/>
        </w:rPr>
        <w:t>系统开发的重点与难点</w:t>
      </w:r>
      <w:bookmarkEnd w:id="4"/>
      <w:bookmarkEnd w:id="5"/>
      <w:r w:rsidR="00C44EFD" w:rsidRPr="008F061B">
        <w:rPr>
          <w:rFonts w:hint="eastAsia"/>
        </w:rPr>
        <w:t xml:space="preserve"> </w:t>
      </w:r>
    </w:p>
    <w:p w14:paraId="58858256" w14:textId="77777777" w:rsidR="00C44EFD" w:rsidRDefault="00C44EFD" w:rsidP="007812D8">
      <w:pPr>
        <w:ind w:firstLineChars="0" w:firstLine="0"/>
      </w:pPr>
      <w:r>
        <w:rPr>
          <w:rFonts w:hint="eastAsia"/>
        </w:rPr>
        <w:t>系统出现了一些技术难点大致如下：</w:t>
      </w:r>
    </w:p>
    <w:p w14:paraId="14E60B77" w14:textId="23FF5BB6" w:rsidR="00C44EFD" w:rsidRPr="00A95EC8" w:rsidRDefault="00C44EFD" w:rsidP="00A95EC8">
      <w:pPr>
        <w:ind w:firstLine="420"/>
        <w:rPr>
          <w:rFonts w:ascii="黑体" w:eastAsia="黑体" w:hAnsi="黑体"/>
        </w:rPr>
      </w:pPr>
      <w:r w:rsidRPr="00A95EC8">
        <w:rPr>
          <w:rFonts w:ascii="黑体" w:eastAsia="黑体" w:hAnsi="黑体"/>
        </w:rPr>
        <w:t>1</w:t>
      </w:r>
      <w:r w:rsidR="00A95EC8" w:rsidRPr="00A95EC8">
        <w:rPr>
          <w:rFonts w:ascii="黑体" w:eastAsia="黑体" w:hAnsi="黑体" w:hint="eastAsia"/>
        </w:rPr>
        <w:t>．</w:t>
      </w:r>
      <w:r w:rsidRPr="00A95EC8">
        <w:rPr>
          <w:rFonts w:ascii="黑体" w:eastAsia="黑体" w:hAnsi="黑体" w:hint="eastAsia"/>
        </w:rPr>
        <w:t>建立合理的表结构，避免数据冗余</w:t>
      </w:r>
    </w:p>
    <w:p w14:paraId="58528F1F" w14:textId="345C57A9" w:rsidR="00C44EFD" w:rsidRDefault="00C44EFD" w:rsidP="009F2201">
      <w:pPr>
        <w:ind w:firstLineChars="195" w:firstLine="409"/>
      </w:pPr>
      <w:r>
        <w:rPr>
          <w:rFonts w:hint="eastAsia"/>
        </w:rPr>
        <w:t>各表通过特定字段实现不同表的数据连接，避免数据冗余，需要设计简洁高效的表结构。</w:t>
      </w:r>
    </w:p>
    <w:p w14:paraId="72498F9F" w14:textId="34486AA0" w:rsidR="00C44EFD" w:rsidRPr="00A95EC8" w:rsidRDefault="00C44EFD" w:rsidP="00A95EC8">
      <w:pPr>
        <w:ind w:firstLine="420"/>
        <w:rPr>
          <w:rFonts w:ascii="黑体" w:eastAsia="黑体" w:hAnsi="黑体"/>
        </w:rPr>
      </w:pPr>
      <w:r w:rsidRPr="00A95EC8">
        <w:rPr>
          <w:rFonts w:ascii="黑体" w:eastAsia="黑体" w:hAnsi="黑体" w:hint="eastAsia"/>
        </w:rPr>
        <w:t>2</w:t>
      </w:r>
      <w:r w:rsidR="00A95EC8" w:rsidRPr="00A95EC8">
        <w:rPr>
          <w:rFonts w:ascii="黑体" w:eastAsia="黑体" w:hAnsi="黑体" w:hint="eastAsia"/>
        </w:rPr>
        <w:t>．</w:t>
      </w:r>
      <w:r w:rsidRPr="00A95EC8">
        <w:rPr>
          <w:rFonts w:ascii="黑体" w:eastAsia="黑体" w:hAnsi="黑体" w:hint="eastAsia"/>
        </w:rPr>
        <w:t>建立相当的系统安全性</w:t>
      </w:r>
    </w:p>
    <w:p w14:paraId="0B17AE2B" w14:textId="77777777" w:rsidR="00C44EFD" w:rsidRDefault="00C44EFD" w:rsidP="009F2201">
      <w:pPr>
        <w:ind w:firstLine="420"/>
      </w:pPr>
      <w:r>
        <w:rPr>
          <w:rFonts w:hint="eastAsia"/>
        </w:rPr>
        <w:t>登录用户身份的验证机制的设计、操作页面的权限保护。</w:t>
      </w:r>
    </w:p>
    <w:p w14:paraId="26814E36" w14:textId="26D74C57" w:rsidR="00C44EFD" w:rsidRPr="00A95EC8" w:rsidRDefault="00C44EFD" w:rsidP="00A95EC8">
      <w:pPr>
        <w:ind w:firstLine="420"/>
        <w:rPr>
          <w:rFonts w:ascii="黑体" w:eastAsia="黑体" w:hAnsi="黑体"/>
        </w:rPr>
      </w:pPr>
      <w:r w:rsidRPr="00A95EC8">
        <w:rPr>
          <w:rFonts w:ascii="黑体" w:eastAsia="黑体" w:hAnsi="黑体" w:hint="eastAsia"/>
        </w:rPr>
        <w:t>3</w:t>
      </w:r>
      <w:r w:rsidR="00A95EC8" w:rsidRPr="00A95EC8">
        <w:rPr>
          <w:rFonts w:ascii="黑体" w:eastAsia="黑体" w:hAnsi="黑体" w:hint="eastAsia"/>
        </w:rPr>
        <w:t>．</w:t>
      </w:r>
      <w:r w:rsidRPr="00A95EC8">
        <w:rPr>
          <w:rFonts w:ascii="黑体" w:eastAsia="黑体" w:hAnsi="黑体" w:hint="eastAsia"/>
        </w:rPr>
        <w:t>建立严密的数据表操作机制</w:t>
      </w:r>
    </w:p>
    <w:p w14:paraId="49A235FF" w14:textId="77777777" w:rsidR="00C44EFD" w:rsidRDefault="00C44EFD" w:rsidP="009F2201">
      <w:pPr>
        <w:ind w:firstLine="420"/>
      </w:pPr>
      <w:r>
        <w:rPr>
          <w:rFonts w:hint="eastAsia"/>
        </w:rPr>
        <w:t>同一表有可能在多个模块中被修改，所以严密的数据表操作机制的建立十分比较困难的，但也是必须的。除了设计时必须有相当程度的考虑，在编制时更应加强程序逻辑的可靠性和程序调试的全面性。</w:t>
      </w:r>
    </w:p>
    <w:p w14:paraId="57A4F3D8" w14:textId="05D700BE" w:rsidR="00C44EFD" w:rsidRPr="008F061B" w:rsidRDefault="007812D8" w:rsidP="008F061B">
      <w:pPr>
        <w:pStyle w:val="1"/>
      </w:pPr>
      <w:bookmarkStart w:id="6" w:name="_Toc91188444"/>
      <w:bookmarkStart w:id="7" w:name="_Toc91191024"/>
      <w:r w:rsidRPr="008F061B">
        <w:rPr>
          <w:rFonts w:hint="eastAsia"/>
        </w:rPr>
        <w:t>2</w:t>
      </w:r>
      <w:r w:rsidRPr="008F061B">
        <w:t>系统</w:t>
      </w:r>
      <w:r w:rsidRPr="008F061B">
        <w:rPr>
          <w:rFonts w:hint="eastAsia"/>
        </w:rPr>
        <w:t>总体分析</w:t>
      </w:r>
      <w:bookmarkEnd w:id="6"/>
      <w:bookmarkEnd w:id="7"/>
    </w:p>
    <w:p w14:paraId="24443066" w14:textId="37133408" w:rsidR="007812D8" w:rsidRPr="008F061B" w:rsidRDefault="007812D8" w:rsidP="008F061B">
      <w:pPr>
        <w:pStyle w:val="2"/>
      </w:pPr>
      <w:bookmarkStart w:id="8" w:name="_Toc91188445"/>
      <w:bookmarkStart w:id="9" w:name="_Toc91191025"/>
      <w:r w:rsidRPr="008F061B">
        <w:rPr>
          <w:rFonts w:hint="eastAsia"/>
        </w:rPr>
        <w:t>2</w:t>
      </w:r>
      <w:r w:rsidRPr="008F061B">
        <w:t>.1</w:t>
      </w:r>
      <w:r w:rsidRPr="008F061B">
        <w:t>功能说明</w:t>
      </w:r>
      <w:bookmarkEnd w:id="8"/>
      <w:bookmarkEnd w:id="9"/>
    </w:p>
    <w:p w14:paraId="1C34FCDF" w14:textId="74AF5CEC" w:rsidR="00945DC9" w:rsidRPr="00945DC9" w:rsidRDefault="00C44EFD" w:rsidP="00945DC9">
      <w:pPr>
        <w:ind w:firstLine="420"/>
      </w:pPr>
      <w:r>
        <w:rPr>
          <w:rFonts w:hint="eastAsia"/>
        </w:rPr>
        <w:t>图书管理系统是图书馆管理工作中不可缺少的部分</w:t>
      </w:r>
      <w:r>
        <w:rPr>
          <w:rFonts w:hint="eastAsia"/>
        </w:rPr>
        <w:t>,</w:t>
      </w:r>
      <w:r>
        <w:rPr>
          <w:rFonts w:hint="eastAsia"/>
        </w:rPr>
        <w:t>它的内容对于图书馆的管理者和使用者来说都至关重要</w:t>
      </w:r>
      <w:r>
        <w:rPr>
          <w:rFonts w:hint="eastAsia"/>
        </w:rPr>
        <w:t>,</w:t>
      </w:r>
      <w:r>
        <w:rPr>
          <w:rFonts w:hint="eastAsia"/>
        </w:rPr>
        <w:t>所以图书管理系统应该能够为管理者或读者提供充足的信息和快捷的数据处理手段。但一直以来人们使用传统人工的方式进行图书管理和借阅管理，这种管理方式存在着许多缺点</w:t>
      </w:r>
      <w:r>
        <w:rPr>
          <w:rFonts w:hint="eastAsia"/>
        </w:rPr>
        <w:t>,</w:t>
      </w:r>
      <w:r>
        <w:rPr>
          <w:rFonts w:hint="eastAsia"/>
        </w:rPr>
        <w:t>如</w:t>
      </w:r>
      <w:r>
        <w:rPr>
          <w:rFonts w:hint="eastAsia"/>
        </w:rPr>
        <w:t>:</w:t>
      </w:r>
      <w:r>
        <w:rPr>
          <w:rFonts w:hint="eastAsia"/>
        </w:rPr>
        <w:t>效率低、易忘记、保密性差</w:t>
      </w:r>
      <w:r>
        <w:rPr>
          <w:rFonts w:hint="eastAsia"/>
        </w:rPr>
        <w:t>,</w:t>
      </w:r>
      <w:r>
        <w:rPr>
          <w:rFonts w:hint="eastAsia"/>
        </w:rPr>
        <w:t>另外时间一长</w:t>
      </w:r>
      <w:r>
        <w:rPr>
          <w:rFonts w:hint="eastAsia"/>
        </w:rPr>
        <w:t>,</w:t>
      </w:r>
      <w:r>
        <w:rPr>
          <w:rFonts w:hint="eastAsia"/>
        </w:rPr>
        <w:t>将产生大量的文件和数据</w:t>
      </w:r>
      <w:r>
        <w:rPr>
          <w:rFonts w:hint="eastAsia"/>
        </w:rPr>
        <w:t>,</w:t>
      </w:r>
      <w:r>
        <w:rPr>
          <w:rFonts w:hint="eastAsia"/>
        </w:rPr>
        <w:t>这对于查找、更新和维护都带来了不少的困难。随着科学技术的不断提高</w:t>
      </w:r>
      <w:r>
        <w:rPr>
          <w:rFonts w:hint="eastAsia"/>
        </w:rPr>
        <w:t>,</w:t>
      </w:r>
      <w:r>
        <w:rPr>
          <w:rFonts w:hint="eastAsia"/>
        </w:rPr>
        <w:t>计算机科学日渐成熟</w:t>
      </w:r>
      <w:r>
        <w:rPr>
          <w:rFonts w:hint="eastAsia"/>
        </w:rPr>
        <w:t>,</w:t>
      </w:r>
      <w:r>
        <w:rPr>
          <w:rFonts w:hint="eastAsia"/>
        </w:rPr>
        <w:t>其强大的功能已为人们深刻认识</w:t>
      </w:r>
      <w:r>
        <w:rPr>
          <w:rFonts w:hint="eastAsia"/>
        </w:rPr>
        <w:t>,</w:t>
      </w:r>
      <w:r>
        <w:rPr>
          <w:rFonts w:hint="eastAsia"/>
        </w:rPr>
        <w:t>它已进入人类社会的各个领域并发挥着越来越重要的作用。作为计算机应用的一部分</w:t>
      </w:r>
      <w:r>
        <w:rPr>
          <w:rFonts w:hint="eastAsia"/>
        </w:rPr>
        <w:t>,</w:t>
      </w:r>
      <w:r>
        <w:rPr>
          <w:rFonts w:hint="eastAsia"/>
        </w:rPr>
        <w:t>使用计算机对图书信息进行管理</w:t>
      </w:r>
      <w:r>
        <w:rPr>
          <w:rFonts w:hint="eastAsia"/>
        </w:rPr>
        <w:t>,</w:t>
      </w:r>
      <w:proofErr w:type="gramStart"/>
      <w:r>
        <w:rPr>
          <w:rFonts w:hint="eastAsia"/>
        </w:rPr>
        <w:t>具有着</w:t>
      </w:r>
      <w:proofErr w:type="gramEnd"/>
      <w:r>
        <w:rPr>
          <w:rFonts w:hint="eastAsia"/>
        </w:rPr>
        <w:t>手工管理所无法比拟的优点</w:t>
      </w:r>
      <w:r>
        <w:rPr>
          <w:rFonts w:hint="eastAsia"/>
        </w:rPr>
        <w:t>.</w:t>
      </w:r>
      <w:r>
        <w:rPr>
          <w:rFonts w:hint="eastAsia"/>
        </w:rPr>
        <w:t>例如</w:t>
      </w:r>
      <w:r>
        <w:rPr>
          <w:rFonts w:hint="eastAsia"/>
        </w:rPr>
        <w:t>:</w:t>
      </w:r>
      <w:r>
        <w:rPr>
          <w:rFonts w:hint="eastAsia"/>
        </w:rPr>
        <w:t>检索迅速、查找方便、易修改、可靠性高、存储量大、数据处理快捷、保密性好、寿命长、成本低、便于打印等。这些优点能够极大地提高图书管理的效率</w:t>
      </w:r>
      <w:r>
        <w:rPr>
          <w:rFonts w:hint="eastAsia"/>
        </w:rPr>
        <w:t>,</w:t>
      </w:r>
      <w:r>
        <w:rPr>
          <w:rFonts w:hint="eastAsia"/>
        </w:rPr>
        <w:t>也是图书馆的科学化、正规化管理</w:t>
      </w:r>
      <w:r>
        <w:rPr>
          <w:rFonts w:hint="eastAsia"/>
        </w:rPr>
        <w:t>,</w:t>
      </w:r>
      <w:r>
        <w:rPr>
          <w:rFonts w:hint="eastAsia"/>
        </w:rPr>
        <w:t>与世界接轨的重要条件。因此，开发这样</w:t>
      </w:r>
      <w:proofErr w:type="gramStart"/>
      <w:r>
        <w:rPr>
          <w:rFonts w:hint="eastAsia"/>
        </w:rPr>
        <w:t>一</w:t>
      </w:r>
      <w:proofErr w:type="gramEnd"/>
      <w:r>
        <w:rPr>
          <w:rFonts w:hint="eastAsia"/>
        </w:rPr>
        <w:t>套管</w:t>
      </w:r>
      <w:proofErr w:type="gramStart"/>
      <w:r>
        <w:rPr>
          <w:rFonts w:hint="eastAsia"/>
        </w:rPr>
        <w:t>理软件</w:t>
      </w:r>
      <w:proofErr w:type="gramEnd"/>
      <w:r>
        <w:rPr>
          <w:rFonts w:hint="eastAsia"/>
        </w:rPr>
        <w:t>成为很有必要的事情。</w:t>
      </w:r>
    </w:p>
    <w:p w14:paraId="666061E1" w14:textId="1B5BA9F8" w:rsidR="00945DC9" w:rsidRDefault="0007510B" w:rsidP="00945DC9">
      <w:pPr>
        <w:pStyle w:val="2"/>
      </w:pPr>
      <w:bookmarkStart w:id="10" w:name="_Toc91188446"/>
      <w:bookmarkStart w:id="11" w:name="_Toc91191026"/>
      <w:r>
        <w:rPr>
          <w:noProof/>
        </w:rPr>
        <w:lastRenderedPageBreak/>
        <w:pict w14:anchorId="1F38E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alt="" style="position:absolute;left:0;text-align:left;margin-left:.4pt;margin-top:38.5pt;width:454.8pt;height:319.9pt;z-index:251659264;mso-position-horizontal-relative:text;mso-position-vertical-relative:text;mso-width-relative:page;mso-height-relative:page">
            <v:imagedata r:id="rId14" o:title="(}4U2NY~WJT86Q5UO~~)P[Y"/>
            <w10:wrap type="topAndBottom"/>
          </v:shape>
        </w:pict>
      </w:r>
      <w:r w:rsidR="004564B9" w:rsidRPr="008F061B">
        <w:rPr>
          <w:rFonts w:hint="eastAsia"/>
        </w:rPr>
        <w:t>2</w:t>
      </w:r>
      <w:r w:rsidR="004564B9" w:rsidRPr="008F061B">
        <w:t>.2</w:t>
      </w:r>
      <w:r w:rsidR="004564B9" w:rsidRPr="008F061B">
        <w:t>系统总体结构</w:t>
      </w:r>
      <w:bookmarkEnd w:id="10"/>
      <w:bookmarkEnd w:id="11"/>
    </w:p>
    <w:p w14:paraId="612C0422" w14:textId="5D8390ED" w:rsidR="004564B9" w:rsidRPr="00945DC9" w:rsidRDefault="007812D8" w:rsidP="00945DC9">
      <w:pPr>
        <w:ind w:firstLineChars="0" w:firstLine="0"/>
        <w:jc w:val="center"/>
      </w:pPr>
      <w:r w:rsidRPr="007812D8">
        <w:rPr>
          <w:rFonts w:ascii="宋体" w:hAnsi="宋体" w:hint="eastAsia"/>
          <w:sz w:val="18"/>
          <w:szCs w:val="18"/>
          <w:lang w:val="zh-CN"/>
        </w:rPr>
        <w:t>图1</w:t>
      </w:r>
      <w:r w:rsidRPr="007812D8">
        <w:rPr>
          <w:rFonts w:ascii="宋体" w:hAnsi="宋体"/>
          <w:sz w:val="18"/>
          <w:szCs w:val="18"/>
          <w:lang w:val="zh-CN"/>
        </w:rPr>
        <w:t xml:space="preserve"> </w:t>
      </w:r>
      <w:r w:rsidR="00C44EFD" w:rsidRPr="007812D8">
        <w:rPr>
          <w:rFonts w:ascii="宋体" w:hAnsi="宋体" w:hint="eastAsia"/>
          <w:sz w:val="18"/>
          <w:szCs w:val="18"/>
          <w:lang w:val="zh-CN"/>
        </w:rPr>
        <w:t>系统功能结构图</w:t>
      </w:r>
    </w:p>
    <w:p w14:paraId="38B0091D" w14:textId="30A3DB35" w:rsidR="00C44EFD" w:rsidRPr="003E62DA" w:rsidRDefault="003E62DA" w:rsidP="003E62DA">
      <w:pPr>
        <w:pStyle w:val="1"/>
      </w:pPr>
      <w:bookmarkStart w:id="12" w:name="_Toc91188447"/>
      <w:bookmarkStart w:id="13" w:name="_Toc91191027"/>
      <w:r w:rsidRPr="003E62DA">
        <w:rPr>
          <w:rFonts w:hint="eastAsia"/>
        </w:rPr>
        <w:t>3</w:t>
      </w:r>
      <w:r w:rsidR="00565611">
        <w:t xml:space="preserve"> </w:t>
      </w:r>
      <w:r w:rsidR="00C44EFD" w:rsidRPr="003E62DA">
        <w:rPr>
          <w:rFonts w:hint="eastAsia"/>
        </w:rPr>
        <w:t>数据库设计</w:t>
      </w:r>
      <w:bookmarkEnd w:id="12"/>
      <w:bookmarkEnd w:id="13"/>
    </w:p>
    <w:p w14:paraId="545A7AE5" w14:textId="18E90D55" w:rsidR="00C44EFD" w:rsidRDefault="003E62DA" w:rsidP="009864E0">
      <w:pPr>
        <w:pStyle w:val="2"/>
      </w:pPr>
      <w:bookmarkStart w:id="14" w:name="_Toc91188448"/>
      <w:bookmarkStart w:id="15" w:name="_Toc91191028"/>
      <w:r>
        <w:rPr>
          <w:rFonts w:hint="eastAsia"/>
        </w:rPr>
        <w:t>3</w:t>
      </w:r>
      <w:r>
        <w:t>.1</w:t>
      </w:r>
      <w:r w:rsidR="00C44EFD">
        <w:rPr>
          <w:rFonts w:hint="eastAsia"/>
        </w:rPr>
        <w:t>数据库需求分析</w:t>
      </w:r>
      <w:bookmarkEnd w:id="14"/>
      <w:bookmarkEnd w:id="15"/>
    </w:p>
    <w:p w14:paraId="2E298978" w14:textId="77777777" w:rsidR="00C44EFD" w:rsidRDefault="00C44EFD" w:rsidP="003E62DA">
      <w:pPr>
        <w:ind w:firstLine="420"/>
      </w:pPr>
      <w:r>
        <w:rPr>
          <w:rFonts w:hint="eastAsia"/>
        </w:rPr>
        <w:t>用户的需求具体体现在各种信息的提供，保存，更新和查询，这就要求数据库结构能充分满足各种信息的输出和输入。收集基本数据，数据结构处理的流程，组成一份详尽的数据字典，为后面的具体设计打下基础。</w:t>
      </w:r>
    </w:p>
    <w:p w14:paraId="0A8B981D" w14:textId="77777777" w:rsidR="00C44EFD" w:rsidRDefault="00C44EFD" w:rsidP="003E62DA">
      <w:pPr>
        <w:ind w:firstLine="420"/>
      </w:pPr>
      <w:r>
        <w:rPr>
          <w:rFonts w:hint="eastAsia"/>
        </w:rPr>
        <w:t>针对一般图书管理信息系统的需求，通过对图书管理工作过程的内容和数据流程分析，设计如下面所示的数据项和数据结构：</w:t>
      </w:r>
    </w:p>
    <w:p w14:paraId="28574A02" w14:textId="570F990D" w:rsidR="00C44EFD" w:rsidRPr="003E62DA" w:rsidRDefault="00C44EFD" w:rsidP="00C44EFD">
      <w:pPr>
        <w:numPr>
          <w:ilvl w:val="0"/>
          <w:numId w:val="3"/>
        </w:numPr>
        <w:ind w:firstLine="420"/>
        <w:rPr>
          <w:rFonts w:ascii="宋体" w:hAnsi="宋体"/>
          <w:color w:val="0F0F0F"/>
        </w:rPr>
      </w:pPr>
      <w:r w:rsidRPr="003E62DA">
        <w:rPr>
          <w:rFonts w:ascii="宋体" w:hAnsi="宋体" w:hint="eastAsia"/>
          <w:color w:val="0F0F0F"/>
        </w:rPr>
        <w:t>读者种类信息</w:t>
      </w:r>
    </w:p>
    <w:p w14:paraId="37BEEE6B" w14:textId="77777777" w:rsidR="00C44EFD" w:rsidRDefault="00C44EFD" w:rsidP="003E62DA">
      <w:pPr>
        <w:ind w:firstLine="420"/>
      </w:pPr>
      <w:r>
        <w:rPr>
          <w:rFonts w:hint="eastAsia"/>
        </w:rPr>
        <w:t>属性：</w:t>
      </w:r>
      <w:r>
        <w:rPr>
          <w:rFonts w:hint="eastAsia"/>
          <w:szCs w:val="21"/>
        </w:rPr>
        <w:t>种类编号</w:t>
      </w:r>
      <w:r>
        <w:rPr>
          <w:rFonts w:hint="eastAsia"/>
        </w:rPr>
        <w:t>，种类名称，借书数量，借书期限，有效期限，备注。</w:t>
      </w:r>
    </w:p>
    <w:p w14:paraId="32CD417C" w14:textId="77777777" w:rsidR="00C44EFD" w:rsidRDefault="00C44EFD" w:rsidP="003E62DA">
      <w:pPr>
        <w:ind w:firstLine="420"/>
      </w:pPr>
      <w:r>
        <w:rPr>
          <w:rFonts w:hint="eastAsia"/>
        </w:rPr>
        <w:t>主键：种类编号</w:t>
      </w:r>
    </w:p>
    <w:p w14:paraId="0755F7E2" w14:textId="74CEAC27" w:rsidR="00C44EFD" w:rsidRPr="003E62DA" w:rsidRDefault="00C44EFD" w:rsidP="00C44EFD">
      <w:pPr>
        <w:numPr>
          <w:ilvl w:val="0"/>
          <w:numId w:val="3"/>
        </w:numPr>
        <w:ind w:firstLine="420"/>
        <w:rPr>
          <w:rFonts w:ascii="宋体" w:hAnsi="宋体"/>
          <w:color w:val="0F0F0F"/>
        </w:rPr>
      </w:pPr>
      <w:r w:rsidRPr="003E62DA">
        <w:rPr>
          <w:rFonts w:ascii="宋体" w:hAnsi="宋体" w:hint="eastAsia"/>
          <w:color w:val="0F0F0F"/>
        </w:rPr>
        <w:t>读者信息</w:t>
      </w:r>
    </w:p>
    <w:p w14:paraId="081357AC" w14:textId="77777777" w:rsidR="00C44EFD" w:rsidRDefault="00C44EFD" w:rsidP="003E62DA">
      <w:pPr>
        <w:ind w:firstLine="420"/>
      </w:pPr>
      <w:r>
        <w:rPr>
          <w:rFonts w:hint="eastAsia"/>
        </w:rPr>
        <w:t>属性：</w:t>
      </w:r>
      <w:r>
        <w:rPr>
          <w:rFonts w:hint="eastAsia"/>
          <w:szCs w:val="21"/>
        </w:rPr>
        <w:t>读者编号</w:t>
      </w:r>
      <w:r>
        <w:rPr>
          <w:rFonts w:hint="eastAsia"/>
        </w:rPr>
        <w:t>，读者姓名，读者种类，读者性别，工作单位，家庭住址，电话号码，电子邮件地址，办证日期，备注。</w:t>
      </w:r>
    </w:p>
    <w:p w14:paraId="6917084C" w14:textId="2991F3D2" w:rsidR="00C44EFD" w:rsidRDefault="00C44EFD" w:rsidP="003E62DA">
      <w:pPr>
        <w:ind w:firstLine="420"/>
      </w:pPr>
      <w:r>
        <w:rPr>
          <w:rFonts w:hint="eastAsia"/>
        </w:rPr>
        <w:lastRenderedPageBreak/>
        <w:t>主键：读者编号</w:t>
      </w:r>
    </w:p>
    <w:p w14:paraId="33A628E5" w14:textId="0832F0B1" w:rsidR="00C44EFD" w:rsidRPr="003E62DA" w:rsidRDefault="00C44EFD" w:rsidP="00C44EFD">
      <w:pPr>
        <w:numPr>
          <w:ilvl w:val="0"/>
          <w:numId w:val="3"/>
        </w:numPr>
        <w:ind w:firstLine="420"/>
        <w:rPr>
          <w:rFonts w:ascii="宋体" w:hAnsi="宋体"/>
          <w:color w:val="0F0F0F"/>
        </w:rPr>
      </w:pPr>
      <w:r w:rsidRPr="003E62DA">
        <w:rPr>
          <w:rFonts w:ascii="宋体" w:hAnsi="宋体" w:hint="eastAsia"/>
          <w:color w:val="0F0F0F"/>
        </w:rPr>
        <w:t>书籍类别信息</w:t>
      </w:r>
    </w:p>
    <w:p w14:paraId="087BB881" w14:textId="77777777" w:rsidR="00C44EFD" w:rsidRDefault="00C44EFD" w:rsidP="003E62DA">
      <w:pPr>
        <w:ind w:firstLine="420"/>
      </w:pPr>
      <w:r>
        <w:rPr>
          <w:rFonts w:hint="eastAsia"/>
        </w:rPr>
        <w:t>属性：类别编号，类别名称，关键词，备注信息。</w:t>
      </w:r>
    </w:p>
    <w:p w14:paraId="0D61E224" w14:textId="77777777" w:rsidR="00C44EFD" w:rsidRDefault="00C44EFD" w:rsidP="003E62DA">
      <w:pPr>
        <w:ind w:firstLine="420"/>
      </w:pPr>
      <w:r>
        <w:rPr>
          <w:rFonts w:hint="eastAsia"/>
        </w:rPr>
        <w:t>主键：类别编号</w:t>
      </w:r>
    </w:p>
    <w:p w14:paraId="7F2D382C" w14:textId="5422036E" w:rsidR="00C44EFD" w:rsidRPr="001839C7" w:rsidRDefault="00C44EFD" w:rsidP="00C44EFD">
      <w:pPr>
        <w:numPr>
          <w:ilvl w:val="0"/>
          <w:numId w:val="3"/>
        </w:numPr>
        <w:ind w:firstLine="420"/>
        <w:rPr>
          <w:rFonts w:ascii="宋体" w:hAnsi="宋体"/>
          <w:color w:val="0F0F0F"/>
        </w:rPr>
      </w:pPr>
      <w:r w:rsidRPr="001839C7">
        <w:rPr>
          <w:rFonts w:ascii="宋体" w:hAnsi="宋体" w:hint="eastAsia"/>
          <w:color w:val="0F0F0F"/>
        </w:rPr>
        <w:t>书籍信息</w:t>
      </w:r>
    </w:p>
    <w:p w14:paraId="04D0D990" w14:textId="77777777" w:rsidR="00C44EFD" w:rsidRDefault="00C44EFD" w:rsidP="001839C7">
      <w:pPr>
        <w:ind w:firstLine="420"/>
      </w:pPr>
      <w:r>
        <w:rPr>
          <w:rFonts w:hint="eastAsia"/>
        </w:rPr>
        <w:t>属性：</w:t>
      </w:r>
      <w:r>
        <w:rPr>
          <w:rFonts w:hint="eastAsia"/>
          <w:szCs w:val="21"/>
        </w:rPr>
        <w:t>书籍编号</w:t>
      </w:r>
      <w:r>
        <w:rPr>
          <w:rFonts w:hint="eastAsia"/>
        </w:rPr>
        <w:t>，书籍名称，书籍类别，作者姓名，出版社名称，出版日期，书籍页数，关键词，登记日期，备注信息。</w:t>
      </w:r>
    </w:p>
    <w:p w14:paraId="5B371A3D" w14:textId="77777777" w:rsidR="00C44EFD" w:rsidRDefault="00C44EFD" w:rsidP="001839C7">
      <w:pPr>
        <w:ind w:firstLine="420"/>
      </w:pPr>
      <w:r>
        <w:rPr>
          <w:rFonts w:hint="eastAsia"/>
        </w:rPr>
        <w:t>主键：书籍编号</w:t>
      </w:r>
    </w:p>
    <w:p w14:paraId="6BF68773" w14:textId="1E382B91" w:rsidR="00C44EFD" w:rsidRPr="001839C7" w:rsidRDefault="00C44EFD" w:rsidP="00C44EFD">
      <w:pPr>
        <w:numPr>
          <w:ilvl w:val="0"/>
          <w:numId w:val="3"/>
        </w:numPr>
        <w:ind w:firstLine="420"/>
        <w:rPr>
          <w:rFonts w:ascii="宋体" w:hAnsi="宋体"/>
          <w:color w:val="0F0F0F"/>
        </w:rPr>
      </w:pPr>
      <w:r w:rsidRPr="001839C7">
        <w:rPr>
          <w:rFonts w:ascii="宋体" w:hAnsi="宋体" w:hint="eastAsia"/>
          <w:color w:val="0F0F0F"/>
        </w:rPr>
        <w:t>借阅信息</w:t>
      </w:r>
    </w:p>
    <w:p w14:paraId="6BB73931" w14:textId="77777777" w:rsidR="00C44EFD" w:rsidRPr="001839C7" w:rsidRDefault="00C44EFD" w:rsidP="001839C7">
      <w:pPr>
        <w:ind w:firstLine="420"/>
      </w:pPr>
      <w:r w:rsidRPr="001839C7">
        <w:rPr>
          <w:rFonts w:hint="eastAsia"/>
        </w:rPr>
        <w:t>属性：</w:t>
      </w:r>
      <w:r w:rsidRPr="001839C7">
        <w:rPr>
          <w:rFonts w:hint="eastAsia"/>
          <w:szCs w:val="21"/>
        </w:rPr>
        <w:t>借阅信息编号</w:t>
      </w:r>
      <w:r w:rsidRPr="001839C7">
        <w:rPr>
          <w:rFonts w:hint="eastAsia"/>
        </w:rPr>
        <w:t>，读者编号，读者姓名，书籍编号，书籍名称，借书日期，还书日期，备注信息。</w:t>
      </w:r>
    </w:p>
    <w:p w14:paraId="6F19F4B9" w14:textId="24C487B3" w:rsidR="00C44EFD" w:rsidRPr="001839C7" w:rsidRDefault="00C44EFD" w:rsidP="001839C7">
      <w:pPr>
        <w:ind w:firstLine="420"/>
      </w:pPr>
      <w:r w:rsidRPr="001839C7">
        <w:rPr>
          <w:rFonts w:hint="eastAsia"/>
        </w:rPr>
        <w:t>主键：</w:t>
      </w:r>
      <w:r w:rsidRPr="001839C7">
        <w:rPr>
          <w:rFonts w:hint="eastAsia"/>
          <w:szCs w:val="21"/>
        </w:rPr>
        <w:t>借阅信息编号</w:t>
      </w:r>
    </w:p>
    <w:p w14:paraId="51CE5B03" w14:textId="1DC9EB7F" w:rsidR="00C44EFD" w:rsidRDefault="00C44EFD" w:rsidP="001839C7">
      <w:pPr>
        <w:ind w:firstLine="420"/>
      </w:pPr>
      <w:r>
        <w:rPr>
          <w:rFonts w:hint="eastAsia"/>
        </w:rPr>
        <w:t>通过对系统的调查和可行性分析，画出系统的数据流程图：</w:t>
      </w:r>
    </w:p>
    <w:p w14:paraId="402A15E9" w14:textId="22969926" w:rsidR="00983A0A" w:rsidRPr="00945DC9" w:rsidRDefault="00760C6D" w:rsidP="00945DC9">
      <w:pPr>
        <w:ind w:firstLineChars="0" w:firstLine="0"/>
        <w:jc w:val="center"/>
      </w:pPr>
      <w:r>
        <w:rPr>
          <w:noProof/>
        </w:rPr>
        <w:pict w14:anchorId="159CC2A8">
          <v:shape id="_x0000_s2056" type="#_x0000_t75" alt="" style="position:absolute;left:0;text-align:left;margin-left:-8pt;margin-top:11.2pt;width:459.35pt;height:380.5pt;z-index:251661312;mso-position-horizontal-relative:text;mso-position-vertical-relative:text;mso-width-relative:page;mso-height-relative:page">
            <v:imagedata r:id="rId15" o:title="KI7H6YHTQ7(O%]YX17MVB[M"/>
            <w10:wrap type="topAndBottom"/>
          </v:shape>
        </w:pict>
      </w:r>
      <w:r w:rsidR="001839C7" w:rsidRPr="001839C7">
        <w:rPr>
          <w:rFonts w:ascii="宋体" w:hAnsi="宋体" w:hint="eastAsia"/>
          <w:sz w:val="18"/>
          <w:szCs w:val="18"/>
        </w:rPr>
        <w:t>图</w:t>
      </w:r>
      <w:r w:rsidR="00F24B4A">
        <w:rPr>
          <w:rFonts w:ascii="宋体" w:hAnsi="宋体"/>
          <w:sz w:val="18"/>
          <w:szCs w:val="18"/>
        </w:rPr>
        <w:t>2</w:t>
      </w:r>
      <w:r w:rsidR="001839C7" w:rsidRPr="001839C7">
        <w:rPr>
          <w:rFonts w:ascii="宋体" w:hAnsi="宋体"/>
          <w:sz w:val="18"/>
          <w:szCs w:val="18"/>
        </w:rPr>
        <w:t xml:space="preserve"> </w:t>
      </w:r>
      <w:r w:rsidR="001839C7" w:rsidRPr="001839C7">
        <w:rPr>
          <w:rFonts w:ascii="宋体" w:hAnsi="宋体" w:hint="eastAsia"/>
          <w:sz w:val="18"/>
          <w:szCs w:val="18"/>
        </w:rPr>
        <w:t>数据流程图</w:t>
      </w:r>
    </w:p>
    <w:p w14:paraId="59B45DE8" w14:textId="33803E3F" w:rsidR="00C44EFD" w:rsidRDefault="009864E0" w:rsidP="009864E0">
      <w:pPr>
        <w:pStyle w:val="2"/>
      </w:pPr>
      <w:bookmarkStart w:id="16" w:name="_Toc91188449"/>
      <w:bookmarkStart w:id="17" w:name="_Toc91191029"/>
      <w:r>
        <w:lastRenderedPageBreak/>
        <w:t>3.2</w:t>
      </w:r>
      <w:r w:rsidR="00C44EFD">
        <w:rPr>
          <w:rFonts w:hint="eastAsia"/>
        </w:rPr>
        <w:t>数据字典</w:t>
      </w:r>
      <w:bookmarkEnd w:id="16"/>
      <w:bookmarkEnd w:id="17"/>
    </w:p>
    <w:p w14:paraId="0AF79552" w14:textId="1C8C95B4" w:rsidR="00C44EFD" w:rsidRDefault="00C44EFD" w:rsidP="008B3B0F">
      <w:pPr>
        <w:ind w:firstLineChars="0" w:firstLine="0"/>
      </w:pPr>
      <w:r>
        <w:t>1</w:t>
      </w:r>
      <w:r>
        <w:rPr>
          <w:rFonts w:hint="eastAsia"/>
        </w:rPr>
        <w:t>、数据流的</w:t>
      </w:r>
      <w:r>
        <w:t>DD</w:t>
      </w:r>
      <w:r>
        <w:rPr>
          <w:rFonts w:hint="eastAsia"/>
        </w:rPr>
        <w:t>表举例如下：</w:t>
      </w:r>
    </w:p>
    <w:p w14:paraId="5857CC97" w14:textId="7D3C47FF" w:rsidR="009579C7" w:rsidRPr="00434F43" w:rsidRDefault="009579C7" w:rsidP="009579C7">
      <w:pPr>
        <w:ind w:firstLineChars="0" w:firstLine="0"/>
        <w:jc w:val="center"/>
      </w:pPr>
      <w:r>
        <w:rPr>
          <w:rFonts w:hint="eastAsia"/>
        </w:rPr>
        <w:t>表</w:t>
      </w:r>
      <w:r>
        <w:rPr>
          <w:rFonts w:hint="eastAsia"/>
        </w:rPr>
        <w:t>3</w:t>
      </w:r>
      <w:r>
        <w:t xml:space="preserve">.1 </w:t>
      </w:r>
      <w:r>
        <w:rPr>
          <w:rFonts w:hint="eastAsia"/>
        </w:rPr>
        <w:t>数据流表</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950"/>
      </w:tblGrid>
      <w:tr w:rsidR="00C44EFD" w14:paraId="38B66D08" w14:textId="77777777" w:rsidTr="009579C7">
        <w:trPr>
          <w:jc w:val="center"/>
        </w:trPr>
        <w:tc>
          <w:tcPr>
            <w:tcW w:w="5950" w:type="dxa"/>
          </w:tcPr>
          <w:p w14:paraId="57281B91" w14:textId="77777777" w:rsidR="00C44EFD" w:rsidRPr="001839C7" w:rsidRDefault="00C44EFD" w:rsidP="001839C7">
            <w:pPr>
              <w:ind w:firstLine="420"/>
              <w:rPr>
                <w:rFonts w:ascii="宋体" w:hAnsi="宋体"/>
                <w:color w:val="0F0F0F"/>
              </w:rPr>
            </w:pPr>
            <w:r w:rsidRPr="001839C7">
              <w:rPr>
                <w:rFonts w:ascii="宋体" w:hAnsi="宋体"/>
                <w:color w:val="0F0F0F"/>
              </w:rPr>
              <w:t xml:space="preserve">         </w:t>
            </w:r>
            <w:r w:rsidRPr="001839C7">
              <w:rPr>
                <w:rFonts w:ascii="宋体" w:hAnsi="宋体" w:hint="eastAsia"/>
                <w:color w:val="0F0F0F"/>
              </w:rPr>
              <w:t>数</w:t>
            </w:r>
            <w:r w:rsidRPr="001839C7">
              <w:rPr>
                <w:rFonts w:ascii="宋体" w:hAnsi="宋体"/>
                <w:color w:val="0F0F0F"/>
              </w:rPr>
              <w:t xml:space="preserve">         </w:t>
            </w:r>
            <w:r w:rsidRPr="001839C7">
              <w:rPr>
                <w:rFonts w:ascii="宋体" w:hAnsi="宋体" w:hint="eastAsia"/>
                <w:color w:val="0F0F0F"/>
              </w:rPr>
              <w:t>据</w:t>
            </w:r>
            <w:r w:rsidRPr="001839C7">
              <w:rPr>
                <w:rFonts w:ascii="宋体" w:hAnsi="宋体"/>
                <w:color w:val="0F0F0F"/>
              </w:rPr>
              <w:t xml:space="preserve">         </w:t>
            </w:r>
            <w:r w:rsidRPr="001839C7">
              <w:rPr>
                <w:rFonts w:ascii="宋体" w:hAnsi="宋体" w:hint="eastAsia"/>
                <w:color w:val="0F0F0F"/>
              </w:rPr>
              <w:t>流</w:t>
            </w:r>
          </w:p>
        </w:tc>
      </w:tr>
      <w:tr w:rsidR="00C44EFD" w14:paraId="482416EE" w14:textId="77777777" w:rsidTr="009579C7">
        <w:trPr>
          <w:jc w:val="center"/>
        </w:trPr>
        <w:tc>
          <w:tcPr>
            <w:tcW w:w="5950" w:type="dxa"/>
          </w:tcPr>
          <w:p w14:paraId="4981A033" w14:textId="77777777" w:rsidR="00C44EFD" w:rsidRPr="001839C7" w:rsidRDefault="00C44EFD" w:rsidP="001839C7">
            <w:pPr>
              <w:ind w:firstLine="420"/>
              <w:rPr>
                <w:rFonts w:ascii="宋体" w:hAnsi="宋体"/>
                <w:color w:val="0F0F0F"/>
              </w:rPr>
            </w:pPr>
            <w:r w:rsidRPr="001839C7">
              <w:rPr>
                <w:rFonts w:ascii="宋体" w:hAnsi="宋体" w:hint="eastAsia"/>
                <w:color w:val="0F0F0F"/>
              </w:rPr>
              <w:t>系统名：图书管理</w:t>
            </w:r>
            <w:r w:rsidRPr="001839C7">
              <w:rPr>
                <w:rFonts w:ascii="宋体" w:hAnsi="宋体"/>
                <w:color w:val="0F0F0F"/>
              </w:rPr>
              <w:t xml:space="preserve">         </w:t>
            </w:r>
            <w:r w:rsidRPr="001839C7">
              <w:rPr>
                <w:rFonts w:ascii="宋体" w:hAnsi="宋体" w:hint="eastAsia"/>
                <w:color w:val="0F0F0F"/>
              </w:rPr>
              <w:t xml:space="preserve">  </w:t>
            </w:r>
            <w:r w:rsidRPr="001839C7">
              <w:rPr>
                <w:rFonts w:ascii="宋体" w:hAnsi="宋体"/>
                <w:color w:val="0F0F0F"/>
              </w:rPr>
              <w:t xml:space="preserve">  </w:t>
            </w:r>
            <w:r w:rsidRPr="001839C7">
              <w:rPr>
                <w:rFonts w:ascii="宋体" w:hAnsi="宋体" w:hint="eastAsia"/>
                <w:color w:val="0F0F0F"/>
              </w:rPr>
              <w:t>编号：</w:t>
            </w:r>
          </w:p>
          <w:p w14:paraId="0CEBABA2" w14:textId="77777777" w:rsidR="00C44EFD" w:rsidRPr="001839C7" w:rsidRDefault="00C44EFD" w:rsidP="001839C7">
            <w:pPr>
              <w:ind w:firstLine="420"/>
              <w:rPr>
                <w:rFonts w:ascii="宋体" w:hAnsi="宋体"/>
                <w:color w:val="0F0F0F"/>
              </w:rPr>
            </w:pPr>
            <w:r w:rsidRPr="001839C7">
              <w:rPr>
                <w:rFonts w:ascii="宋体" w:hAnsi="宋体" w:hint="eastAsia"/>
                <w:color w:val="0F0F0F"/>
              </w:rPr>
              <w:t>条目名：读者信息</w:t>
            </w:r>
            <w:r w:rsidRPr="001839C7">
              <w:rPr>
                <w:rFonts w:ascii="宋体" w:hAnsi="宋体"/>
                <w:color w:val="0F0F0F"/>
              </w:rPr>
              <w:t xml:space="preserve">             </w:t>
            </w:r>
            <w:r w:rsidRPr="001839C7">
              <w:rPr>
                <w:rFonts w:ascii="宋体" w:hAnsi="宋体" w:hint="eastAsia"/>
                <w:color w:val="0F0F0F"/>
              </w:rPr>
              <w:t>别名：</w:t>
            </w:r>
          </w:p>
        </w:tc>
      </w:tr>
      <w:tr w:rsidR="00C44EFD" w14:paraId="61BE3753" w14:textId="77777777" w:rsidTr="009579C7">
        <w:trPr>
          <w:jc w:val="center"/>
        </w:trPr>
        <w:tc>
          <w:tcPr>
            <w:tcW w:w="5950" w:type="dxa"/>
          </w:tcPr>
          <w:p w14:paraId="2B908154" w14:textId="77777777" w:rsidR="00C44EFD" w:rsidRPr="001839C7" w:rsidRDefault="00C44EFD" w:rsidP="001839C7">
            <w:pPr>
              <w:ind w:firstLine="420"/>
              <w:rPr>
                <w:rFonts w:ascii="宋体" w:hAnsi="宋体"/>
                <w:color w:val="0F0F0F"/>
              </w:rPr>
            </w:pPr>
            <w:r w:rsidRPr="001839C7">
              <w:rPr>
                <w:rFonts w:ascii="宋体" w:hAnsi="宋体" w:hint="eastAsia"/>
                <w:color w:val="0F0F0F"/>
              </w:rPr>
              <w:t xml:space="preserve">来源：读者登记 </w:t>
            </w:r>
            <w:r w:rsidRPr="001839C7">
              <w:rPr>
                <w:rFonts w:ascii="宋体" w:hAnsi="宋体"/>
                <w:color w:val="0F0F0F"/>
              </w:rPr>
              <w:t xml:space="preserve">              </w:t>
            </w:r>
            <w:r w:rsidRPr="001839C7">
              <w:rPr>
                <w:rFonts w:ascii="宋体" w:hAnsi="宋体" w:hint="eastAsia"/>
                <w:color w:val="0F0F0F"/>
              </w:rPr>
              <w:t>去处：D3</w:t>
            </w:r>
          </w:p>
        </w:tc>
      </w:tr>
      <w:tr w:rsidR="00C44EFD" w14:paraId="27B0BAC4" w14:textId="77777777" w:rsidTr="009579C7">
        <w:trPr>
          <w:jc w:val="center"/>
        </w:trPr>
        <w:tc>
          <w:tcPr>
            <w:tcW w:w="5950" w:type="dxa"/>
          </w:tcPr>
          <w:p w14:paraId="595D53C0" w14:textId="77777777" w:rsidR="00C44EFD" w:rsidRPr="001839C7" w:rsidRDefault="00C44EFD" w:rsidP="001839C7">
            <w:pPr>
              <w:ind w:firstLine="420"/>
              <w:rPr>
                <w:rFonts w:ascii="宋体" w:hAnsi="宋体"/>
                <w:color w:val="0F0F0F"/>
              </w:rPr>
            </w:pPr>
            <w:r w:rsidRPr="001839C7">
              <w:rPr>
                <w:rFonts w:ascii="宋体" w:hAnsi="宋体" w:hint="eastAsia"/>
                <w:color w:val="0F0F0F"/>
              </w:rPr>
              <w:t>数据流结构：</w:t>
            </w:r>
          </w:p>
          <w:p w14:paraId="6C62DC77" w14:textId="77777777" w:rsidR="00C44EFD" w:rsidRPr="001839C7" w:rsidRDefault="00C44EFD" w:rsidP="001839C7">
            <w:pPr>
              <w:ind w:firstLine="420"/>
              <w:rPr>
                <w:rFonts w:ascii="宋体" w:hAnsi="宋体"/>
                <w:color w:val="0F0F0F"/>
              </w:rPr>
            </w:pPr>
            <w:r w:rsidRPr="001839C7">
              <w:rPr>
                <w:rFonts w:ascii="宋体" w:hAnsi="宋体" w:hint="eastAsia"/>
                <w:color w:val="0F0F0F"/>
              </w:rPr>
              <w:t>读者登记</w:t>
            </w:r>
            <w:r w:rsidRPr="001839C7">
              <w:rPr>
                <w:rFonts w:ascii="宋体" w:hAnsi="宋体"/>
                <w:color w:val="0F0F0F"/>
              </w:rPr>
              <w:t>={</w:t>
            </w:r>
            <w:r w:rsidRPr="001839C7">
              <w:rPr>
                <w:rFonts w:ascii="宋体" w:hAnsi="宋体" w:hint="eastAsia"/>
                <w:color w:val="0F0F0F"/>
              </w:rPr>
              <w:t>读者编号</w:t>
            </w:r>
            <w:r w:rsidRPr="001839C7">
              <w:rPr>
                <w:rFonts w:ascii="宋体" w:hAnsi="宋体"/>
                <w:color w:val="0F0F0F"/>
              </w:rPr>
              <w:t>+</w:t>
            </w:r>
            <w:r w:rsidRPr="001839C7">
              <w:rPr>
                <w:rFonts w:ascii="宋体" w:hAnsi="宋体" w:hint="eastAsia"/>
                <w:color w:val="0F0F0F"/>
              </w:rPr>
              <w:t>读者姓名+读者性别+工作单位+</w:t>
            </w:r>
            <w:r w:rsidRPr="001839C7">
              <w:rPr>
                <w:rFonts w:ascii="宋体" w:hAnsi="宋体"/>
                <w:color w:val="0F0F0F"/>
              </w:rPr>
              <w:t>……}</w:t>
            </w:r>
          </w:p>
        </w:tc>
      </w:tr>
      <w:tr w:rsidR="00C44EFD" w14:paraId="24C74F80" w14:textId="77777777" w:rsidTr="009579C7">
        <w:trPr>
          <w:jc w:val="center"/>
        </w:trPr>
        <w:tc>
          <w:tcPr>
            <w:tcW w:w="5950" w:type="dxa"/>
          </w:tcPr>
          <w:p w14:paraId="41F9BCA8" w14:textId="77777777" w:rsidR="00C44EFD" w:rsidRPr="001839C7" w:rsidRDefault="00C44EFD" w:rsidP="001839C7">
            <w:pPr>
              <w:ind w:firstLine="420"/>
              <w:rPr>
                <w:rFonts w:ascii="宋体" w:hAnsi="宋体"/>
                <w:color w:val="0F0F0F"/>
              </w:rPr>
            </w:pPr>
            <w:r w:rsidRPr="001839C7">
              <w:rPr>
                <w:rFonts w:ascii="宋体" w:hAnsi="宋体" w:hint="eastAsia"/>
                <w:color w:val="0F0F0F"/>
              </w:rPr>
              <w:t>简要说明：</w:t>
            </w:r>
          </w:p>
        </w:tc>
      </w:tr>
      <w:tr w:rsidR="00C44EFD" w14:paraId="7432F8D4" w14:textId="77777777" w:rsidTr="009579C7">
        <w:trPr>
          <w:jc w:val="center"/>
        </w:trPr>
        <w:tc>
          <w:tcPr>
            <w:tcW w:w="5950" w:type="dxa"/>
          </w:tcPr>
          <w:p w14:paraId="0D41AC82" w14:textId="77777777" w:rsidR="00C44EFD" w:rsidRPr="001839C7" w:rsidRDefault="00C44EFD" w:rsidP="001839C7">
            <w:pPr>
              <w:ind w:firstLine="420"/>
              <w:rPr>
                <w:rFonts w:ascii="宋体" w:hAnsi="宋体"/>
                <w:color w:val="0F0F0F"/>
              </w:rPr>
            </w:pPr>
            <w:r w:rsidRPr="001839C7">
              <w:rPr>
                <w:rFonts w:ascii="宋体" w:hAnsi="宋体" w:hint="eastAsia"/>
                <w:color w:val="0F0F0F"/>
              </w:rPr>
              <w:t>修改记录：</w:t>
            </w:r>
            <w:r w:rsidRPr="001839C7">
              <w:rPr>
                <w:rFonts w:ascii="宋体" w:hAnsi="宋体"/>
                <w:color w:val="0F0F0F"/>
              </w:rPr>
              <w:t xml:space="preserve">              </w:t>
            </w:r>
            <w:r w:rsidRPr="001839C7">
              <w:rPr>
                <w:rFonts w:ascii="宋体" w:hAnsi="宋体" w:hint="eastAsia"/>
                <w:color w:val="0F0F0F"/>
              </w:rPr>
              <w:t>编写</w:t>
            </w:r>
            <w:r w:rsidRPr="001839C7">
              <w:rPr>
                <w:rFonts w:ascii="宋体" w:hAnsi="宋体"/>
                <w:color w:val="0F0F0F"/>
              </w:rPr>
              <w:t xml:space="preserve">       </w:t>
            </w:r>
            <w:r w:rsidRPr="001839C7">
              <w:rPr>
                <w:rFonts w:ascii="宋体" w:hAnsi="宋体" w:hint="eastAsia"/>
                <w:color w:val="0F0F0F"/>
              </w:rPr>
              <w:t>日期</w:t>
            </w:r>
          </w:p>
          <w:p w14:paraId="2B83A3E3" w14:textId="77777777" w:rsidR="00C44EFD" w:rsidRPr="001839C7" w:rsidRDefault="00C44EFD" w:rsidP="001839C7">
            <w:pPr>
              <w:ind w:firstLine="420"/>
              <w:rPr>
                <w:rFonts w:ascii="宋体" w:hAnsi="宋体"/>
                <w:color w:val="0F0F0F"/>
              </w:rPr>
            </w:pPr>
            <w:r w:rsidRPr="001839C7">
              <w:rPr>
                <w:rFonts w:ascii="宋体" w:hAnsi="宋体"/>
                <w:color w:val="0F0F0F"/>
              </w:rPr>
              <w:t xml:space="preserve">                        </w:t>
            </w:r>
            <w:r w:rsidRPr="001839C7">
              <w:rPr>
                <w:rFonts w:ascii="宋体" w:hAnsi="宋体" w:hint="eastAsia"/>
                <w:color w:val="0F0F0F"/>
              </w:rPr>
              <w:t>审核</w:t>
            </w:r>
            <w:r w:rsidRPr="001839C7">
              <w:rPr>
                <w:rFonts w:ascii="宋体" w:hAnsi="宋体"/>
                <w:color w:val="0F0F0F"/>
              </w:rPr>
              <w:t xml:space="preserve">       </w:t>
            </w:r>
            <w:r w:rsidRPr="001839C7">
              <w:rPr>
                <w:rFonts w:ascii="宋体" w:hAnsi="宋体" w:hint="eastAsia"/>
                <w:color w:val="0F0F0F"/>
              </w:rPr>
              <w:t>日期</w:t>
            </w:r>
          </w:p>
        </w:tc>
      </w:tr>
    </w:tbl>
    <w:p w14:paraId="6280D426" w14:textId="2E5735C8" w:rsidR="00C44EFD" w:rsidRDefault="00C44EFD" w:rsidP="008B3B0F">
      <w:pPr>
        <w:ind w:firstLineChars="0" w:firstLine="0"/>
      </w:pPr>
      <w:r>
        <w:t>2</w:t>
      </w:r>
      <w:r>
        <w:rPr>
          <w:rFonts w:hint="eastAsia"/>
        </w:rPr>
        <w:t>、数据元素的</w:t>
      </w:r>
      <w:r>
        <w:t>DD</w:t>
      </w:r>
      <w:r>
        <w:rPr>
          <w:rFonts w:hint="eastAsia"/>
        </w:rPr>
        <w:t>表举例如下：</w:t>
      </w:r>
    </w:p>
    <w:p w14:paraId="62B6F7C5" w14:textId="62E816C7" w:rsidR="009579C7" w:rsidRDefault="009579C7" w:rsidP="009579C7">
      <w:pPr>
        <w:ind w:firstLineChars="0" w:firstLine="0"/>
        <w:jc w:val="center"/>
      </w:pPr>
      <w:r>
        <w:rPr>
          <w:rFonts w:hint="eastAsia"/>
        </w:rPr>
        <w:t>表</w:t>
      </w:r>
      <w:r>
        <w:rPr>
          <w:rFonts w:hint="eastAsia"/>
        </w:rPr>
        <w:t>3</w:t>
      </w:r>
      <w:r>
        <w:t xml:space="preserve">.2 </w:t>
      </w:r>
      <w:r>
        <w:rPr>
          <w:rFonts w:hint="eastAsia"/>
        </w:rPr>
        <w:t>数据元素表</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808"/>
      </w:tblGrid>
      <w:tr w:rsidR="00C44EFD" w14:paraId="55DA48D0" w14:textId="77777777" w:rsidTr="009579C7">
        <w:trPr>
          <w:jc w:val="center"/>
        </w:trPr>
        <w:tc>
          <w:tcPr>
            <w:tcW w:w="5808" w:type="dxa"/>
          </w:tcPr>
          <w:p w14:paraId="0357AED1" w14:textId="77777777" w:rsidR="00C44EFD" w:rsidRDefault="00C44EFD" w:rsidP="001839C7">
            <w:pPr>
              <w:ind w:firstLine="420"/>
              <w:jc w:val="center"/>
            </w:pPr>
            <w:r>
              <w:rPr>
                <w:rFonts w:hint="eastAsia"/>
              </w:rPr>
              <w:t>数</w:t>
            </w:r>
            <w:r>
              <w:t xml:space="preserve">      </w:t>
            </w:r>
            <w:r>
              <w:rPr>
                <w:rFonts w:hint="eastAsia"/>
              </w:rPr>
              <w:t>据</w:t>
            </w:r>
            <w:r>
              <w:t xml:space="preserve">     </w:t>
            </w:r>
            <w:r>
              <w:rPr>
                <w:rFonts w:hint="eastAsia"/>
              </w:rPr>
              <w:t>元</w:t>
            </w:r>
            <w:r>
              <w:t xml:space="preserve">      </w:t>
            </w:r>
            <w:r>
              <w:rPr>
                <w:rFonts w:hint="eastAsia"/>
              </w:rPr>
              <w:t>素</w:t>
            </w:r>
          </w:p>
        </w:tc>
      </w:tr>
      <w:tr w:rsidR="00C44EFD" w14:paraId="1A19F0E9" w14:textId="77777777" w:rsidTr="009579C7">
        <w:trPr>
          <w:jc w:val="center"/>
        </w:trPr>
        <w:tc>
          <w:tcPr>
            <w:tcW w:w="5808" w:type="dxa"/>
          </w:tcPr>
          <w:p w14:paraId="322838F1" w14:textId="77777777" w:rsidR="00C44EFD" w:rsidRDefault="00C44EFD" w:rsidP="001839C7">
            <w:pPr>
              <w:ind w:firstLine="420"/>
            </w:pPr>
            <w:r>
              <w:rPr>
                <w:rFonts w:hint="eastAsia"/>
              </w:rPr>
              <w:t>系统名：图书管理</w:t>
            </w:r>
            <w:r>
              <w:t xml:space="preserve">           </w:t>
            </w:r>
            <w:r>
              <w:rPr>
                <w:rFonts w:hint="eastAsia"/>
              </w:rPr>
              <w:t>编号</w:t>
            </w:r>
            <w:r>
              <w:t xml:space="preserve">           </w:t>
            </w:r>
          </w:p>
          <w:p w14:paraId="4C1D462C" w14:textId="77777777" w:rsidR="00C44EFD" w:rsidRDefault="00C44EFD" w:rsidP="001839C7">
            <w:pPr>
              <w:ind w:firstLine="420"/>
            </w:pPr>
            <w:r>
              <w:rPr>
                <w:rFonts w:hint="eastAsia"/>
              </w:rPr>
              <w:t>条目名：读者编号</w:t>
            </w:r>
            <w:r>
              <w:t xml:space="preserve">           </w:t>
            </w:r>
            <w:r>
              <w:rPr>
                <w:rFonts w:hint="eastAsia"/>
              </w:rPr>
              <w:t>别名</w:t>
            </w:r>
            <w:r>
              <w:t xml:space="preserve">     </w:t>
            </w:r>
          </w:p>
        </w:tc>
      </w:tr>
      <w:tr w:rsidR="00C44EFD" w14:paraId="5E6BE106" w14:textId="77777777" w:rsidTr="009579C7">
        <w:trPr>
          <w:jc w:val="center"/>
        </w:trPr>
        <w:tc>
          <w:tcPr>
            <w:tcW w:w="5808" w:type="dxa"/>
          </w:tcPr>
          <w:p w14:paraId="703BD5D6" w14:textId="77777777" w:rsidR="00C44EFD" w:rsidRDefault="00C44EFD" w:rsidP="001839C7">
            <w:pPr>
              <w:ind w:firstLine="420"/>
            </w:pPr>
            <w:r>
              <w:rPr>
                <w:rFonts w:hint="eastAsia"/>
              </w:rPr>
              <w:t>属于数据流：读者登记</w:t>
            </w:r>
            <w:r>
              <w:rPr>
                <w:rFonts w:hint="eastAsia"/>
              </w:rPr>
              <w:t xml:space="preserve">     </w:t>
            </w:r>
            <w:r>
              <w:t xml:space="preserve">  </w:t>
            </w:r>
            <w:r>
              <w:rPr>
                <w:rFonts w:hint="eastAsia"/>
              </w:rPr>
              <w:t>存储处：</w:t>
            </w:r>
            <w:r>
              <w:t>D</w:t>
            </w:r>
            <w:r>
              <w:rPr>
                <w:rFonts w:hint="eastAsia"/>
              </w:rPr>
              <w:t>3</w:t>
            </w:r>
            <w:r>
              <w:rPr>
                <w:rFonts w:hint="eastAsia"/>
              </w:rPr>
              <w:t>读者信息表</w:t>
            </w:r>
          </w:p>
          <w:p w14:paraId="42875F9D" w14:textId="77777777" w:rsidR="00C44EFD" w:rsidRDefault="00C44EFD" w:rsidP="001839C7">
            <w:pPr>
              <w:ind w:firstLine="420"/>
            </w:pPr>
            <w:r>
              <w:t xml:space="preserve">                                   </w:t>
            </w:r>
          </w:p>
        </w:tc>
      </w:tr>
      <w:tr w:rsidR="00C44EFD" w14:paraId="2F1A1375" w14:textId="77777777" w:rsidTr="009579C7">
        <w:trPr>
          <w:jc w:val="center"/>
        </w:trPr>
        <w:tc>
          <w:tcPr>
            <w:tcW w:w="5808" w:type="dxa"/>
          </w:tcPr>
          <w:p w14:paraId="6BA49EF5" w14:textId="77777777" w:rsidR="00C44EFD" w:rsidRDefault="00C44EFD" w:rsidP="001839C7">
            <w:pPr>
              <w:ind w:firstLine="420"/>
            </w:pPr>
            <w:r>
              <w:rPr>
                <w:rFonts w:hint="eastAsia"/>
              </w:rPr>
              <w:t>数据元素值：</w:t>
            </w:r>
          </w:p>
          <w:p w14:paraId="25731FE8" w14:textId="77777777" w:rsidR="00C44EFD" w:rsidRDefault="00C44EFD" w:rsidP="001839C7">
            <w:pPr>
              <w:ind w:firstLine="420"/>
            </w:pPr>
            <w:r>
              <w:rPr>
                <w:rFonts w:hint="eastAsia"/>
              </w:rPr>
              <w:t>代码类型：字符</w:t>
            </w:r>
          </w:p>
          <w:p w14:paraId="4C9BC758" w14:textId="77777777" w:rsidR="00C44EFD" w:rsidRDefault="00C44EFD" w:rsidP="001839C7">
            <w:pPr>
              <w:ind w:firstLine="420"/>
            </w:pPr>
            <w:r>
              <w:rPr>
                <w:rFonts w:hint="eastAsia"/>
              </w:rPr>
              <w:t>宽</w:t>
            </w:r>
            <w:r>
              <w:t xml:space="preserve">   </w:t>
            </w:r>
            <w:r>
              <w:rPr>
                <w:rFonts w:hint="eastAsia"/>
              </w:rPr>
              <w:t>度：</w:t>
            </w:r>
            <w:r>
              <w:rPr>
                <w:rFonts w:hint="eastAsia"/>
              </w:rPr>
              <w:t>10</w:t>
            </w:r>
          </w:p>
          <w:p w14:paraId="0F3B606D" w14:textId="77777777" w:rsidR="00C44EFD" w:rsidRDefault="00C44EFD" w:rsidP="001839C7">
            <w:pPr>
              <w:ind w:firstLine="420"/>
            </w:pPr>
            <w:r>
              <w:rPr>
                <w:rFonts w:hint="eastAsia"/>
              </w:rPr>
              <w:t>取值范围及含义：</w:t>
            </w:r>
          </w:p>
          <w:p w14:paraId="73EEE6D3" w14:textId="77777777" w:rsidR="00C44EFD" w:rsidRDefault="00C44EFD" w:rsidP="001839C7">
            <w:pPr>
              <w:ind w:firstLine="420"/>
            </w:pPr>
            <w:r>
              <w:t xml:space="preserve">       </w:t>
            </w:r>
          </w:p>
        </w:tc>
      </w:tr>
      <w:tr w:rsidR="00C44EFD" w14:paraId="5BA63AE3" w14:textId="77777777" w:rsidTr="009579C7">
        <w:trPr>
          <w:jc w:val="center"/>
        </w:trPr>
        <w:tc>
          <w:tcPr>
            <w:tcW w:w="5808" w:type="dxa"/>
          </w:tcPr>
          <w:p w14:paraId="16692B13" w14:textId="77777777" w:rsidR="00C44EFD" w:rsidRDefault="00C44EFD" w:rsidP="001839C7">
            <w:pPr>
              <w:ind w:firstLine="420"/>
            </w:pPr>
            <w:r>
              <w:rPr>
                <w:rFonts w:hint="eastAsia"/>
              </w:rPr>
              <w:t>简要说明：每一个读者都有一个唯一的编号</w:t>
            </w:r>
          </w:p>
        </w:tc>
      </w:tr>
      <w:tr w:rsidR="00C44EFD" w14:paraId="69F7B677" w14:textId="77777777" w:rsidTr="009579C7">
        <w:trPr>
          <w:jc w:val="center"/>
        </w:trPr>
        <w:tc>
          <w:tcPr>
            <w:tcW w:w="5808" w:type="dxa"/>
          </w:tcPr>
          <w:p w14:paraId="132DFF25" w14:textId="77777777" w:rsidR="00C44EFD" w:rsidRDefault="00C44EFD" w:rsidP="001839C7">
            <w:pPr>
              <w:ind w:firstLine="420"/>
            </w:pPr>
            <w:r>
              <w:rPr>
                <w:rFonts w:hint="eastAsia"/>
              </w:rPr>
              <w:t>修改记录：</w:t>
            </w:r>
            <w:r>
              <w:t xml:space="preserve">                </w:t>
            </w:r>
            <w:r>
              <w:rPr>
                <w:rFonts w:hint="eastAsia"/>
              </w:rPr>
              <w:t>编写</w:t>
            </w:r>
            <w:r>
              <w:t xml:space="preserve">        </w:t>
            </w:r>
            <w:r>
              <w:rPr>
                <w:rFonts w:hint="eastAsia"/>
              </w:rPr>
              <w:t>日期</w:t>
            </w:r>
          </w:p>
          <w:p w14:paraId="66A1D866" w14:textId="77777777" w:rsidR="00C44EFD" w:rsidRDefault="00C44EFD" w:rsidP="001839C7">
            <w:pPr>
              <w:ind w:firstLine="420"/>
            </w:pPr>
            <w:r>
              <w:t xml:space="preserve">                          </w:t>
            </w:r>
            <w:r>
              <w:rPr>
                <w:rFonts w:hint="eastAsia"/>
              </w:rPr>
              <w:t>审核</w:t>
            </w:r>
            <w:r>
              <w:t xml:space="preserve">        </w:t>
            </w:r>
            <w:r>
              <w:rPr>
                <w:rFonts w:hint="eastAsia"/>
              </w:rPr>
              <w:t>日期</w:t>
            </w:r>
            <w:r>
              <w:t xml:space="preserve">     </w:t>
            </w:r>
          </w:p>
        </w:tc>
      </w:tr>
    </w:tbl>
    <w:p w14:paraId="65AB7370" w14:textId="10D2E666" w:rsidR="00C44EFD" w:rsidRDefault="00C44EFD" w:rsidP="008B3B0F">
      <w:pPr>
        <w:ind w:firstLineChars="0" w:firstLine="0"/>
      </w:pPr>
      <w:r>
        <w:t>3</w:t>
      </w:r>
      <w:r>
        <w:rPr>
          <w:rFonts w:hint="eastAsia"/>
        </w:rPr>
        <w:t>、数据存储的</w:t>
      </w:r>
      <w:r>
        <w:t>DD</w:t>
      </w:r>
      <w:r>
        <w:rPr>
          <w:rFonts w:hint="eastAsia"/>
        </w:rPr>
        <w:t>表举例如下：</w:t>
      </w:r>
    </w:p>
    <w:p w14:paraId="05DD8E82" w14:textId="2B1E03D7" w:rsidR="009579C7" w:rsidRDefault="00FD0088" w:rsidP="009579C7">
      <w:pPr>
        <w:ind w:firstLineChars="0" w:firstLine="0"/>
        <w:jc w:val="center"/>
      </w:pPr>
      <w:r>
        <w:rPr>
          <w:rFonts w:hint="eastAsia"/>
        </w:rPr>
        <w:t>表</w:t>
      </w:r>
      <w:r w:rsidR="009579C7">
        <w:rPr>
          <w:rFonts w:hint="eastAsia"/>
        </w:rPr>
        <w:t>3</w:t>
      </w:r>
      <w:r w:rsidR="009579C7">
        <w:t xml:space="preserve">.3 </w:t>
      </w:r>
      <w:r w:rsidR="009579C7">
        <w:rPr>
          <w:rFonts w:hint="eastAsia"/>
        </w:rPr>
        <w:t>数据存储表</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6375"/>
      </w:tblGrid>
      <w:tr w:rsidR="00C44EFD" w14:paraId="11217E73" w14:textId="77777777" w:rsidTr="009579C7">
        <w:trPr>
          <w:jc w:val="center"/>
        </w:trPr>
        <w:tc>
          <w:tcPr>
            <w:tcW w:w="6375" w:type="dxa"/>
          </w:tcPr>
          <w:p w14:paraId="7D7874B0" w14:textId="77777777" w:rsidR="00C44EFD" w:rsidRDefault="00C44EFD" w:rsidP="001839C7">
            <w:pPr>
              <w:ind w:firstLine="420"/>
              <w:jc w:val="center"/>
            </w:pPr>
            <w:r>
              <w:rPr>
                <w:rFonts w:hint="eastAsia"/>
              </w:rPr>
              <w:t>数</w:t>
            </w:r>
            <w:r>
              <w:t xml:space="preserve">      </w:t>
            </w:r>
            <w:r>
              <w:rPr>
                <w:rFonts w:hint="eastAsia"/>
              </w:rPr>
              <w:t>据</w:t>
            </w:r>
            <w:r>
              <w:t xml:space="preserve">       </w:t>
            </w:r>
            <w:r>
              <w:rPr>
                <w:rFonts w:hint="eastAsia"/>
              </w:rPr>
              <w:t>存</w:t>
            </w:r>
            <w:r>
              <w:t xml:space="preserve">        </w:t>
            </w:r>
            <w:r>
              <w:rPr>
                <w:rFonts w:hint="eastAsia"/>
              </w:rPr>
              <w:t>储</w:t>
            </w:r>
          </w:p>
        </w:tc>
      </w:tr>
      <w:tr w:rsidR="00C44EFD" w14:paraId="685B8AC8" w14:textId="77777777" w:rsidTr="009579C7">
        <w:trPr>
          <w:jc w:val="center"/>
        </w:trPr>
        <w:tc>
          <w:tcPr>
            <w:tcW w:w="6375" w:type="dxa"/>
          </w:tcPr>
          <w:p w14:paraId="4CFCB4A7" w14:textId="77777777" w:rsidR="00C44EFD" w:rsidRDefault="00C44EFD" w:rsidP="001839C7">
            <w:pPr>
              <w:ind w:firstLine="420"/>
            </w:pPr>
            <w:r>
              <w:rPr>
                <w:rFonts w:hint="eastAsia"/>
              </w:rPr>
              <w:t>系统名：图书管理</w:t>
            </w:r>
            <w:r>
              <w:rPr>
                <w:rFonts w:hint="eastAsia"/>
              </w:rPr>
              <w:t xml:space="preserve">   </w:t>
            </w:r>
            <w:r>
              <w:t xml:space="preserve">   </w:t>
            </w:r>
            <w:r>
              <w:rPr>
                <w:rFonts w:hint="eastAsia"/>
              </w:rPr>
              <w:t xml:space="preserve"> </w:t>
            </w:r>
            <w:r>
              <w:t xml:space="preserve">   </w:t>
            </w:r>
            <w:r>
              <w:rPr>
                <w:rFonts w:hint="eastAsia"/>
              </w:rPr>
              <w:t>编号：</w:t>
            </w:r>
            <w:r>
              <w:t>D</w:t>
            </w:r>
            <w:r>
              <w:rPr>
                <w:rFonts w:hint="eastAsia"/>
              </w:rPr>
              <w:t>4</w:t>
            </w:r>
          </w:p>
          <w:p w14:paraId="15AB5153" w14:textId="77777777" w:rsidR="00C44EFD" w:rsidRDefault="00C44EFD" w:rsidP="001839C7">
            <w:pPr>
              <w:ind w:firstLine="420"/>
            </w:pPr>
            <w:r>
              <w:rPr>
                <w:rFonts w:hint="eastAsia"/>
              </w:rPr>
              <w:t>条目名：书籍信息表</w:t>
            </w:r>
            <w:r>
              <w:t xml:space="preserve">        </w:t>
            </w:r>
            <w:r>
              <w:rPr>
                <w:rFonts w:hint="eastAsia"/>
              </w:rPr>
              <w:t>别名：</w:t>
            </w:r>
            <w:r>
              <w:t xml:space="preserve"> </w:t>
            </w:r>
          </w:p>
        </w:tc>
      </w:tr>
      <w:tr w:rsidR="00C44EFD" w14:paraId="21E48A5C" w14:textId="77777777" w:rsidTr="009579C7">
        <w:trPr>
          <w:jc w:val="center"/>
        </w:trPr>
        <w:tc>
          <w:tcPr>
            <w:tcW w:w="6375" w:type="dxa"/>
          </w:tcPr>
          <w:p w14:paraId="1AE80C40" w14:textId="77777777" w:rsidR="00C44EFD" w:rsidRDefault="00C44EFD" w:rsidP="001839C7">
            <w:pPr>
              <w:ind w:firstLine="420"/>
            </w:pPr>
            <w:r>
              <w:rPr>
                <w:rFonts w:hint="eastAsia"/>
              </w:rPr>
              <w:t>存储组织：</w:t>
            </w:r>
            <w:r>
              <w:t xml:space="preserve">       </w:t>
            </w:r>
            <w:r>
              <w:rPr>
                <w:rFonts w:hint="eastAsia"/>
              </w:rPr>
              <w:t>记录数：约</w:t>
            </w:r>
            <w:r>
              <w:t xml:space="preserve">3000     </w:t>
            </w:r>
            <w:r>
              <w:rPr>
                <w:rFonts w:hint="eastAsia"/>
              </w:rPr>
              <w:t>主关键字：书籍编号</w:t>
            </w:r>
          </w:p>
          <w:p w14:paraId="532AB4D0" w14:textId="77777777" w:rsidR="00C44EFD" w:rsidRDefault="00C44EFD" w:rsidP="001839C7">
            <w:pPr>
              <w:ind w:firstLine="420"/>
            </w:pPr>
            <w:r>
              <w:lastRenderedPageBreak/>
              <w:t xml:space="preserve">                 </w:t>
            </w:r>
            <w:r>
              <w:rPr>
                <w:rFonts w:hint="eastAsia"/>
              </w:rPr>
              <w:t>数据量：约</w:t>
            </w:r>
            <w:r>
              <w:t xml:space="preserve">500KB   </w:t>
            </w:r>
            <w:r>
              <w:rPr>
                <w:rFonts w:hint="eastAsia"/>
              </w:rPr>
              <w:t>辅关键字：</w:t>
            </w:r>
          </w:p>
          <w:p w14:paraId="286766EE" w14:textId="77777777" w:rsidR="00C44EFD" w:rsidRDefault="00C44EFD" w:rsidP="001839C7">
            <w:pPr>
              <w:ind w:firstLine="420"/>
            </w:pPr>
            <w:r>
              <w:rPr>
                <w:rFonts w:hint="eastAsia"/>
              </w:rPr>
              <w:t>按编号主索引</w:t>
            </w:r>
            <w:r>
              <w:t xml:space="preserve"> </w:t>
            </w:r>
          </w:p>
        </w:tc>
      </w:tr>
      <w:tr w:rsidR="00C44EFD" w14:paraId="2C538D73" w14:textId="77777777" w:rsidTr="009579C7">
        <w:trPr>
          <w:jc w:val="center"/>
        </w:trPr>
        <w:tc>
          <w:tcPr>
            <w:tcW w:w="6375" w:type="dxa"/>
          </w:tcPr>
          <w:p w14:paraId="579CB35A" w14:textId="77777777" w:rsidR="00C44EFD" w:rsidRDefault="00C44EFD" w:rsidP="001839C7">
            <w:pPr>
              <w:ind w:firstLine="420"/>
            </w:pPr>
            <w:r>
              <w:rPr>
                <w:rFonts w:hint="eastAsia"/>
              </w:rPr>
              <w:lastRenderedPageBreak/>
              <w:t>记录组成：</w:t>
            </w:r>
          </w:p>
          <w:p w14:paraId="31996BEC" w14:textId="77777777" w:rsidR="00C44EFD" w:rsidRDefault="00C44EFD" w:rsidP="001839C7">
            <w:pPr>
              <w:ind w:firstLine="420"/>
            </w:pPr>
            <w:r>
              <w:rPr>
                <w:rFonts w:hint="eastAsia"/>
              </w:rPr>
              <w:t>字段名称：书籍编号</w:t>
            </w:r>
            <w:r>
              <w:rPr>
                <w:rFonts w:hint="eastAsia"/>
              </w:rPr>
              <w:t xml:space="preserve"> </w:t>
            </w:r>
            <w:r>
              <w:rPr>
                <w:rFonts w:hint="eastAsia"/>
              </w:rPr>
              <w:t>书籍名称</w:t>
            </w:r>
            <w:r>
              <w:rPr>
                <w:rFonts w:hint="eastAsia"/>
              </w:rPr>
              <w:t xml:space="preserve"> </w:t>
            </w:r>
            <w:r>
              <w:t xml:space="preserve">… </w:t>
            </w:r>
            <w:r>
              <w:rPr>
                <w:rFonts w:hint="eastAsia"/>
              </w:rPr>
              <w:t>书籍作者</w:t>
            </w:r>
            <w:r>
              <w:t xml:space="preserve"> … </w:t>
            </w:r>
            <w:r>
              <w:rPr>
                <w:rFonts w:hint="eastAsia"/>
              </w:rPr>
              <w:t>关键词</w:t>
            </w:r>
            <w:r>
              <w:rPr>
                <w:rFonts w:hint="eastAsia"/>
              </w:rPr>
              <w:t xml:space="preserve"> </w:t>
            </w:r>
            <w:r>
              <w:t xml:space="preserve"> ...</w:t>
            </w:r>
          </w:p>
          <w:p w14:paraId="65CE099C" w14:textId="77777777" w:rsidR="00C44EFD" w:rsidRDefault="00C44EFD" w:rsidP="001839C7">
            <w:pPr>
              <w:ind w:firstLine="420"/>
            </w:pPr>
            <w:r>
              <w:t xml:space="preserve">    </w:t>
            </w:r>
            <w:r>
              <w:rPr>
                <w:rFonts w:hint="eastAsia"/>
              </w:rPr>
              <w:t>宽度：</w:t>
            </w:r>
            <w:r>
              <w:t xml:space="preserve">  </w:t>
            </w:r>
            <w:r>
              <w:rPr>
                <w:rFonts w:hint="eastAsia"/>
              </w:rPr>
              <w:t xml:space="preserve">  14</w:t>
            </w:r>
            <w:r>
              <w:t xml:space="preserve">   </w:t>
            </w:r>
            <w:r>
              <w:rPr>
                <w:rFonts w:hint="eastAsia"/>
              </w:rPr>
              <w:t xml:space="preserve">   32</w:t>
            </w:r>
            <w:r>
              <w:t xml:space="preserve">     …   </w:t>
            </w:r>
            <w:r>
              <w:rPr>
                <w:rFonts w:hint="eastAsia"/>
              </w:rPr>
              <w:t>8</w:t>
            </w:r>
            <w:r>
              <w:t xml:space="preserve">    ...    </w:t>
            </w:r>
            <w:r>
              <w:rPr>
                <w:rFonts w:hint="eastAsia"/>
              </w:rPr>
              <w:t>10</w:t>
            </w:r>
            <w:r>
              <w:t xml:space="preserve">    … </w:t>
            </w:r>
          </w:p>
        </w:tc>
      </w:tr>
      <w:tr w:rsidR="00C44EFD" w14:paraId="196D5165" w14:textId="77777777" w:rsidTr="009579C7">
        <w:trPr>
          <w:jc w:val="center"/>
        </w:trPr>
        <w:tc>
          <w:tcPr>
            <w:tcW w:w="6375" w:type="dxa"/>
          </w:tcPr>
          <w:p w14:paraId="1C663E36" w14:textId="77777777" w:rsidR="00C44EFD" w:rsidRDefault="00C44EFD" w:rsidP="001839C7">
            <w:pPr>
              <w:ind w:firstLine="420"/>
            </w:pPr>
            <w:r>
              <w:rPr>
                <w:rFonts w:hint="eastAsia"/>
              </w:rPr>
              <w:t>简要说明：</w:t>
            </w:r>
          </w:p>
        </w:tc>
      </w:tr>
      <w:tr w:rsidR="00C44EFD" w14:paraId="40A3D1E1" w14:textId="77777777" w:rsidTr="009579C7">
        <w:trPr>
          <w:jc w:val="center"/>
        </w:trPr>
        <w:tc>
          <w:tcPr>
            <w:tcW w:w="6375" w:type="dxa"/>
          </w:tcPr>
          <w:p w14:paraId="11D856E0" w14:textId="77777777" w:rsidR="00C44EFD" w:rsidRDefault="00C44EFD" w:rsidP="001839C7">
            <w:pPr>
              <w:ind w:firstLine="420"/>
            </w:pPr>
            <w:r>
              <w:rPr>
                <w:rFonts w:hint="eastAsia"/>
              </w:rPr>
              <w:t>修改记录：</w:t>
            </w:r>
            <w:r>
              <w:t xml:space="preserve">               </w:t>
            </w:r>
            <w:r>
              <w:rPr>
                <w:rFonts w:hint="eastAsia"/>
              </w:rPr>
              <w:t>编写：</w:t>
            </w:r>
            <w:r>
              <w:t xml:space="preserve">      </w:t>
            </w:r>
            <w:r>
              <w:rPr>
                <w:rFonts w:hint="eastAsia"/>
              </w:rPr>
              <w:t>日期：</w:t>
            </w:r>
          </w:p>
          <w:p w14:paraId="33899848" w14:textId="77777777" w:rsidR="00C44EFD" w:rsidRDefault="00C44EFD" w:rsidP="001839C7">
            <w:pPr>
              <w:ind w:firstLine="420"/>
            </w:pPr>
            <w:r>
              <w:t xml:space="preserve">                         </w:t>
            </w:r>
            <w:r>
              <w:rPr>
                <w:rFonts w:hint="eastAsia"/>
              </w:rPr>
              <w:t>审核：</w:t>
            </w:r>
            <w:r>
              <w:t xml:space="preserve">      </w:t>
            </w:r>
            <w:r>
              <w:rPr>
                <w:rFonts w:hint="eastAsia"/>
              </w:rPr>
              <w:t>日期：</w:t>
            </w:r>
          </w:p>
        </w:tc>
      </w:tr>
    </w:tbl>
    <w:p w14:paraId="3C2CF011" w14:textId="4868BA7E" w:rsidR="00C44EFD" w:rsidRDefault="00C44EFD" w:rsidP="008B3B0F">
      <w:pPr>
        <w:ind w:firstLineChars="0" w:firstLine="0"/>
      </w:pPr>
      <w:r>
        <w:t>4</w:t>
      </w:r>
      <w:r>
        <w:rPr>
          <w:rFonts w:hint="eastAsia"/>
        </w:rPr>
        <w:t>、数据加工的</w:t>
      </w:r>
      <w:r>
        <w:t>DD</w:t>
      </w:r>
      <w:r>
        <w:rPr>
          <w:rFonts w:hint="eastAsia"/>
        </w:rPr>
        <w:t>表举例如下：</w:t>
      </w:r>
    </w:p>
    <w:p w14:paraId="74C7424C" w14:textId="073853D2" w:rsidR="009579C7" w:rsidRDefault="009579C7" w:rsidP="009579C7">
      <w:pPr>
        <w:ind w:firstLineChars="0" w:firstLine="0"/>
        <w:jc w:val="center"/>
      </w:pPr>
      <w:r>
        <w:rPr>
          <w:rFonts w:hint="eastAsia"/>
        </w:rPr>
        <w:t>表</w:t>
      </w:r>
      <w:r>
        <w:rPr>
          <w:rFonts w:hint="eastAsia"/>
        </w:rPr>
        <w:t>3.4</w:t>
      </w:r>
      <w:r>
        <w:t xml:space="preserve"> </w:t>
      </w:r>
      <w:r>
        <w:rPr>
          <w:rFonts w:hint="eastAsia"/>
        </w:rPr>
        <w:t>数据加工表</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6376"/>
      </w:tblGrid>
      <w:tr w:rsidR="00C44EFD" w14:paraId="361C5F4C" w14:textId="77777777" w:rsidTr="009579C7">
        <w:trPr>
          <w:jc w:val="center"/>
        </w:trPr>
        <w:tc>
          <w:tcPr>
            <w:tcW w:w="6376" w:type="dxa"/>
          </w:tcPr>
          <w:p w14:paraId="23029BB6" w14:textId="77777777" w:rsidR="00C44EFD" w:rsidRDefault="00C44EFD" w:rsidP="009579C7">
            <w:pPr>
              <w:ind w:firstLine="420"/>
              <w:jc w:val="center"/>
            </w:pPr>
            <w:r>
              <w:rPr>
                <w:rFonts w:hint="eastAsia"/>
              </w:rPr>
              <w:t>数</w:t>
            </w:r>
            <w:r>
              <w:t xml:space="preserve">   </w:t>
            </w:r>
            <w:r>
              <w:rPr>
                <w:rFonts w:hint="eastAsia"/>
              </w:rPr>
              <w:t>据</w:t>
            </w:r>
            <w:r>
              <w:t xml:space="preserve">   </w:t>
            </w:r>
            <w:r>
              <w:rPr>
                <w:rFonts w:hint="eastAsia"/>
              </w:rPr>
              <w:t>加</w:t>
            </w:r>
            <w:r>
              <w:t xml:space="preserve">   </w:t>
            </w:r>
            <w:r>
              <w:rPr>
                <w:rFonts w:hint="eastAsia"/>
              </w:rPr>
              <w:t>工</w:t>
            </w:r>
          </w:p>
        </w:tc>
      </w:tr>
      <w:tr w:rsidR="00C44EFD" w14:paraId="5A0C5401" w14:textId="77777777" w:rsidTr="009579C7">
        <w:trPr>
          <w:jc w:val="center"/>
        </w:trPr>
        <w:tc>
          <w:tcPr>
            <w:tcW w:w="6376" w:type="dxa"/>
          </w:tcPr>
          <w:p w14:paraId="7980B9B4" w14:textId="77777777" w:rsidR="00C44EFD" w:rsidRDefault="00C44EFD" w:rsidP="001839C7">
            <w:pPr>
              <w:ind w:firstLine="420"/>
            </w:pPr>
            <w:r>
              <w:rPr>
                <w:rFonts w:hint="eastAsia"/>
              </w:rPr>
              <w:t>系统名：图书管理</w:t>
            </w:r>
            <w:r>
              <w:t xml:space="preserve">    </w:t>
            </w:r>
            <w:r>
              <w:rPr>
                <w:rFonts w:hint="eastAsia"/>
              </w:rPr>
              <w:t xml:space="preserve">    </w:t>
            </w:r>
            <w:r>
              <w:t xml:space="preserve">      </w:t>
            </w:r>
            <w:r>
              <w:rPr>
                <w:rFonts w:hint="eastAsia"/>
              </w:rPr>
              <w:t>编号：</w:t>
            </w:r>
          </w:p>
          <w:p w14:paraId="5A611916" w14:textId="77777777" w:rsidR="00C44EFD" w:rsidRDefault="00C44EFD" w:rsidP="001839C7">
            <w:pPr>
              <w:ind w:firstLine="420"/>
            </w:pPr>
            <w:r>
              <w:rPr>
                <w:rFonts w:hint="eastAsia"/>
              </w:rPr>
              <w:t>条目名：借阅信息录入</w:t>
            </w:r>
            <w:r>
              <w:t xml:space="preserve">          </w:t>
            </w:r>
            <w:r>
              <w:rPr>
                <w:rFonts w:hint="eastAsia"/>
              </w:rPr>
              <w:t>别名：</w:t>
            </w:r>
            <w:r>
              <w:t xml:space="preserve">  </w:t>
            </w:r>
          </w:p>
        </w:tc>
      </w:tr>
      <w:tr w:rsidR="00C44EFD" w14:paraId="5B33FA60" w14:textId="77777777" w:rsidTr="009579C7">
        <w:trPr>
          <w:jc w:val="center"/>
        </w:trPr>
        <w:tc>
          <w:tcPr>
            <w:tcW w:w="6376" w:type="dxa"/>
          </w:tcPr>
          <w:p w14:paraId="25FFA399" w14:textId="77777777" w:rsidR="00C44EFD" w:rsidRDefault="00C44EFD" w:rsidP="001839C7">
            <w:pPr>
              <w:ind w:firstLine="420"/>
            </w:pPr>
            <w:r>
              <w:rPr>
                <w:rFonts w:hint="eastAsia"/>
              </w:rPr>
              <w:t>输</w:t>
            </w:r>
            <w:r>
              <w:t xml:space="preserve">  </w:t>
            </w:r>
            <w:r>
              <w:rPr>
                <w:rFonts w:hint="eastAsia"/>
              </w:rPr>
              <w:t>入：借阅编号、读者编号</w:t>
            </w:r>
            <w:r>
              <w:t xml:space="preserve">… </w:t>
            </w:r>
            <w:r>
              <w:rPr>
                <w:rFonts w:hint="eastAsia"/>
              </w:rPr>
              <w:t xml:space="preserve"> </w:t>
            </w:r>
            <w:r>
              <w:rPr>
                <w:rFonts w:hint="eastAsia"/>
              </w:rPr>
              <w:t>输出：借阅信息表基本属性</w:t>
            </w:r>
          </w:p>
        </w:tc>
      </w:tr>
      <w:tr w:rsidR="00C44EFD" w14:paraId="0036B594" w14:textId="77777777" w:rsidTr="009579C7">
        <w:trPr>
          <w:jc w:val="center"/>
        </w:trPr>
        <w:tc>
          <w:tcPr>
            <w:tcW w:w="6376" w:type="dxa"/>
          </w:tcPr>
          <w:p w14:paraId="74190DE3" w14:textId="77777777" w:rsidR="00C44EFD" w:rsidRDefault="00C44EFD" w:rsidP="001839C7">
            <w:pPr>
              <w:ind w:firstLine="420"/>
            </w:pPr>
            <w:r>
              <w:rPr>
                <w:rFonts w:hint="eastAsia"/>
              </w:rPr>
              <w:t>处理逻辑：借阅信息存储在</w:t>
            </w:r>
            <w:proofErr w:type="spellStart"/>
            <w:r>
              <w:t>dabase</w:t>
            </w:r>
            <w:proofErr w:type="spellEnd"/>
            <w:r>
              <w:rPr>
                <w:rFonts w:hint="eastAsia"/>
              </w:rPr>
              <w:t>数据库的</w:t>
            </w:r>
            <w:proofErr w:type="spellStart"/>
            <w:r>
              <w:t>borrowinfo</w:t>
            </w:r>
            <w:proofErr w:type="spellEnd"/>
            <w:r>
              <w:rPr>
                <w:rFonts w:hint="eastAsia"/>
              </w:rPr>
              <w:t>表中</w:t>
            </w:r>
          </w:p>
        </w:tc>
      </w:tr>
      <w:tr w:rsidR="00C44EFD" w14:paraId="3EB9EAD1" w14:textId="77777777" w:rsidTr="009579C7">
        <w:trPr>
          <w:jc w:val="center"/>
        </w:trPr>
        <w:tc>
          <w:tcPr>
            <w:tcW w:w="6376" w:type="dxa"/>
          </w:tcPr>
          <w:p w14:paraId="4DE0A8D6" w14:textId="77777777" w:rsidR="00C44EFD" w:rsidRDefault="00C44EFD" w:rsidP="001839C7">
            <w:pPr>
              <w:ind w:firstLine="420"/>
            </w:pPr>
            <w:r>
              <w:rPr>
                <w:rFonts w:hint="eastAsia"/>
              </w:rPr>
              <w:t>简要说明：输入</w:t>
            </w:r>
            <w:proofErr w:type="gramStart"/>
            <w:r>
              <w:rPr>
                <w:rFonts w:hint="eastAsia"/>
              </w:rPr>
              <w:t>某读者</w:t>
            </w:r>
            <w:proofErr w:type="gramEnd"/>
            <w:r>
              <w:rPr>
                <w:rFonts w:hint="eastAsia"/>
              </w:rPr>
              <w:t>的图书借阅情况记录</w:t>
            </w:r>
          </w:p>
        </w:tc>
      </w:tr>
      <w:tr w:rsidR="00C44EFD" w14:paraId="48D928CB" w14:textId="77777777" w:rsidTr="009579C7">
        <w:trPr>
          <w:jc w:val="center"/>
        </w:trPr>
        <w:tc>
          <w:tcPr>
            <w:tcW w:w="6376" w:type="dxa"/>
          </w:tcPr>
          <w:p w14:paraId="7D722A51" w14:textId="77777777" w:rsidR="00C44EFD" w:rsidRDefault="00C44EFD" w:rsidP="001839C7">
            <w:pPr>
              <w:ind w:firstLine="420"/>
            </w:pPr>
            <w:r>
              <w:rPr>
                <w:rFonts w:hint="eastAsia"/>
              </w:rPr>
              <w:t>修改记录：</w:t>
            </w:r>
            <w:r>
              <w:t xml:space="preserve">                </w:t>
            </w:r>
            <w:r>
              <w:rPr>
                <w:rFonts w:hint="eastAsia"/>
              </w:rPr>
              <w:t>编写：</w:t>
            </w:r>
            <w:r>
              <w:t xml:space="preserve">      </w:t>
            </w:r>
            <w:r>
              <w:rPr>
                <w:rFonts w:hint="eastAsia"/>
              </w:rPr>
              <w:t>日期：</w:t>
            </w:r>
          </w:p>
          <w:p w14:paraId="1FCE4FD4" w14:textId="77777777" w:rsidR="00C44EFD" w:rsidRDefault="00C44EFD" w:rsidP="001839C7">
            <w:pPr>
              <w:ind w:firstLine="420"/>
            </w:pPr>
            <w:r>
              <w:t xml:space="preserve">                          </w:t>
            </w:r>
            <w:r>
              <w:rPr>
                <w:rFonts w:hint="eastAsia"/>
              </w:rPr>
              <w:t>审核：</w:t>
            </w:r>
            <w:r>
              <w:t xml:space="preserve">      </w:t>
            </w:r>
            <w:r>
              <w:rPr>
                <w:rFonts w:hint="eastAsia"/>
              </w:rPr>
              <w:t>日期：</w:t>
            </w:r>
            <w:r>
              <w:t xml:space="preserve">    </w:t>
            </w:r>
          </w:p>
        </w:tc>
      </w:tr>
    </w:tbl>
    <w:p w14:paraId="36843DC3" w14:textId="1DCDF936" w:rsidR="00C44EFD" w:rsidRDefault="00983A0A" w:rsidP="009864E0">
      <w:pPr>
        <w:pStyle w:val="2"/>
      </w:pPr>
      <w:bookmarkStart w:id="18" w:name="_Toc91188450"/>
      <w:bookmarkStart w:id="19" w:name="_Toc91191030"/>
      <w:r>
        <w:t>3.</w:t>
      </w:r>
      <w:r w:rsidR="009864E0">
        <w:t>3</w:t>
      </w:r>
      <w:r w:rsidR="00C44EFD">
        <w:rPr>
          <w:rFonts w:hint="eastAsia"/>
        </w:rPr>
        <w:t>数据库概念结构设计</w:t>
      </w:r>
      <w:bookmarkEnd w:id="18"/>
      <w:bookmarkEnd w:id="19"/>
    </w:p>
    <w:p w14:paraId="729001C1" w14:textId="687B5F06" w:rsidR="00C44EFD" w:rsidRDefault="00C44EFD" w:rsidP="008B3B0F">
      <w:pPr>
        <w:ind w:firstLine="420"/>
        <w:rPr>
          <w:rFonts w:ascii="新宋体" w:eastAsia="新宋体"/>
          <w:color w:val="0F0F0F"/>
        </w:rPr>
      </w:pPr>
      <w:r>
        <w:rPr>
          <w:rFonts w:ascii="新宋体" w:eastAsia="新宋体" w:hint="eastAsia"/>
          <w:color w:val="0F0F0F"/>
        </w:rPr>
        <w:t>本程序包括的实体有：读者类别信息实体，读者信息实体，书籍类别信息实体，书籍信息实体，借阅信息实体。</w:t>
      </w:r>
    </w:p>
    <w:p w14:paraId="32AE36D4" w14:textId="73421EF8" w:rsidR="00C44EFD" w:rsidRPr="008B3B0F" w:rsidRDefault="0007510B" w:rsidP="008B3B0F">
      <w:pPr>
        <w:tabs>
          <w:tab w:val="left" w:pos="1335"/>
        </w:tabs>
        <w:ind w:firstLineChars="95" w:firstLine="199"/>
        <w:jc w:val="center"/>
        <w:rPr>
          <w:rFonts w:ascii="新宋体" w:eastAsia="新宋体"/>
          <w:color w:val="0F0F0F"/>
        </w:rPr>
      </w:pPr>
      <w:r>
        <w:rPr>
          <w:noProof/>
        </w:rPr>
        <w:lastRenderedPageBreak/>
        <w:pict w14:anchorId="0BEB3CFF">
          <v:shape id="_x0000_s2057" type="#_x0000_t75" alt="" style="position:absolute;left:0;text-align:left;margin-left:7.5pt;margin-top:1.8pt;width:375.05pt;height:294.85pt;z-index:251663360;mso-position-horizontal-relative:text;mso-position-vertical-relative:text;mso-width-relative:page;mso-height-relative:page">
            <v:imagedata r:id="rId16" o:title="M[T67N(M4VZ64%%]BLXUZJA"/>
            <w10:wrap type="topAndBottom"/>
          </v:shape>
        </w:pict>
      </w:r>
      <w:r w:rsidR="00983A0A" w:rsidRPr="00983A0A">
        <w:rPr>
          <w:rFonts w:ascii="宋体" w:hAnsi="宋体" w:hint="eastAsia"/>
          <w:color w:val="0F0F0F"/>
          <w:sz w:val="18"/>
          <w:szCs w:val="18"/>
        </w:rPr>
        <w:t>图</w:t>
      </w:r>
      <w:r w:rsidR="00F24B4A">
        <w:rPr>
          <w:rFonts w:ascii="宋体" w:hAnsi="宋体"/>
          <w:color w:val="0F0F0F"/>
          <w:sz w:val="18"/>
          <w:szCs w:val="18"/>
        </w:rPr>
        <w:t>3</w:t>
      </w:r>
      <w:r w:rsidR="00983A0A" w:rsidRPr="00983A0A">
        <w:rPr>
          <w:rFonts w:ascii="宋体" w:hAnsi="宋体"/>
          <w:color w:val="0F0F0F"/>
          <w:sz w:val="18"/>
          <w:szCs w:val="18"/>
        </w:rPr>
        <w:t xml:space="preserve"> </w:t>
      </w:r>
      <w:r w:rsidR="00C44EFD" w:rsidRPr="00983A0A">
        <w:rPr>
          <w:rFonts w:ascii="宋体" w:hAnsi="宋体" w:hint="eastAsia"/>
          <w:color w:val="0F0F0F"/>
          <w:sz w:val="18"/>
          <w:szCs w:val="18"/>
        </w:rPr>
        <w:t>实体之间关系的</w:t>
      </w:r>
      <w:r w:rsidR="00C44EFD" w:rsidRPr="00983A0A">
        <w:rPr>
          <w:rFonts w:ascii="宋体" w:hAnsi="宋体"/>
          <w:color w:val="0F0F0F"/>
          <w:sz w:val="18"/>
          <w:szCs w:val="18"/>
        </w:rPr>
        <w:t>E-R</w:t>
      </w:r>
      <w:r w:rsidR="00C44EFD" w:rsidRPr="00983A0A">
        <w:rPr>
          <w:rFonts w:ascii="宋体" w:hAnsi="宋体" w:hint="eastAsia"/>
          <w:color w:val="0F0F0F"/>
          <w:sz w:val="18"/>
          <w:szCs w:val="18"/>
        </w:rPr>
        <w:t>图</w:t>
      </w:r>
    </w:p>
    <w:p w14:paraId="607A4060" w14:textId="3ECE513C" w:rsidR="00C44EFD" w:rsidRDefault="00983A0A" w:rsidP="009864E0">
      <w:pPr>
        <w:pStyle w:val="2"/>
      </w:pPr>
      <w:bookmarkStart w:id="20" w:name="_Toc91188451"/>
      <w:bookmarkStart w:id="21" w:name="_Toc91191031"/>
      <w:r>
        <w:t>3.</w:t>
      </w:r>
      <w:r w:rsidR="009864E0">
        <w:t>4</w:t>
      </w:r>
      <w:r w:rsidR="00C44EFD">
        <w:rPr>
          <w:rFonts w:hint="eastAsia"/>
        </w:rPr>
        <w:t>数据库逻辑结构设计</w:t>
      </w:r>
      <w:bookmarkEnd w:id="20"/>
      <w:bookmarkEnd w:id="21"/>
    </w:p>
    <w:p w14:paraId="4D048927" w14:textId="3BA031C6" w:rsidR="00C44EFD" w:rsidRDefault="00C44EFD" w:rsidP="008B3B0F">
      <w:pPr>
        <w:ind w:firstLineChars="0" w:firstLine="0"/>
      </w:pPr>
      <w:r>
        <w:fldChar w:fldCharType="begin"/>
      </w:r>
      <w:r>
        <w:instrText xml:space="preserve"> = 1 \* GB2 </w:instrText>
      </w:r>
      <w:r>
        <w:fldChar w:fldCharType="separate"/>
      </w:r>
      <w:r>
        <w:rPr>
          <w:rFonts w:hint="eastAsia"/>
        </w:rPr>
        <w:t>⑴</w:t>
      </w:r>
      <w:r>
        <w:fldChar w:fldCharType="end"/>
      </w:r>
      <w:r>
        <w:rPr>
          <w:rFonts w:hint="eastAsia"/>
        </w:rPr>
        <w:t>图书基本信息表</w:t>
      </w:r>
    </w:p>
    <w:p w14:paraId="420E74AF" w14:textId="678FDC4D" w:rsidR="00C44EFD" w:rsidRDefault="00C44EFD" w:rsidP="00983A0A">
      <w:pPr>
        <w:ind w:firstLineChars="211" w:firstLine="380"/>
        <w:rPr>
          <w:rFonts w:hAnsi="宋体"/>
          <w:bCs/>
          <w:sz w:val="18"/>
          <w:szCs w:val="18"/>
        </w:rPr>
      </w:pPr>
      <w:r>
        <w:rPr>
          <w:rFonts w:hAnsi="宋体"/>
          <w:bCs/>
          <w:sz w:val="18"/>
          <w:szCs w:val="18"/>
        </w:rPr>
        <w:t>B</w:t>
      </w:r>
      <w:r>
        <w:rPr>
          <w:rFonts w:hAnsi="宋体" w:hint="eastAsia"/>
          <w:bCs/>
          <w:sz w:val="18"/>
          <w:szCs w:val="18"/>
        </w:rPr>
        <w:t>ook</w:t>
      </w:r>
      <w:r>
        <w:rPr>
          <w:rFonts w:hAnsi="宋体" w:hint="eastAsia"/>
          <w:bCs/>
          <w:sz w:val="18"/>
          <w:szCs w:val="18"/>
        </w:rPr>
        <w:t>：</w:t>
      </w:r>
      <w:r>
        <w:rPr>
          <w:rFonts w:hAnsi="宋体"/>
          <w:bCs/>
          <w:sz w:val="18"/>
          <w:szCs w:val="1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980"/>
        <w:gridCol w:w="2880"/>
      </w:tblGrid>
      <w:tr w:rsidR="00C44EFD" w14:paraId="23CB30E5" w14:textId="77777777" w:rsidTr="009125D0">
        <w:trPr>
          <w:jc w:val="center"/>
        </w:trPr>
        <w:tc>
          <w:tcPr>
            <w:tcW w:w="1980" w:type="dxa"/>
          </w:tcPr>
          <w:p w14:paraId="3F9F3D68" w14:textId="77777777" w:rsidR="00C44EFD" w:rsidRDefault="00C44EFD" w:rsidP="00983A0A">
            <w:pPr>
              <w:ind w:firstLine="420"/>
            </w:pPr>
            <w:r>
              <w:rPr>
                <w:rFonts w:hint="eastAsia"/>
              </w:rPr>
              <w:t>字段名称</w:t>
            </w:r>
          </w:p>
        </w:tc>
        <w:tc>
          <w:tcPr>
            <w:tcW w:w="1980" w:type="dxa"/>
          </w:tcPr>
          <w:p w14:paraId="5B03A4D5" w14:textId="77777777" w:rsidR="00C44EFD" w:rsidRDefault="00C44EFD" w:rsidP="00983A0A">
            <w:pPr>
              <w:ind w:firstLine="420"/>
            </w:pPr>
            <w:r>
              <w:rPr>
                <w:rFonts w:hint="eastAsia"/>
              </w:rPr>
              <w:t>数据类型</w:t>
            </w:r>
          </w:p>
        </w:tc>
        <w:tc>
          <w:tcPr>
            <w:tcW w:w="2880" w:type="dxa"/>
          </w:tcPr>
          <w:p w14:paraId="35D7685B" w14:textId="77777777" w:rsidR="00C44EFD" w:rsidRDefault="00C44EFD" w:rsidP="00983A0A">
            <w:pPr>
              <w:ind w:firstLine="420"/>
            </w:pPr>
            <w:r>
              <w:rPr>
                <w:rFonts w:hint="eastAsia"/>
              </w:rPr>
              <w:t>字段说明</w:t>
            </w:r>
          </w:p>
        </w:tc>
      </w:tr>
      <w:tr w:rsidR="00C44EFD" w14:paraId="57FF78F3" w14:textId="77777777" w:rsidTr="009125D0">
        <w:trPr>
          <w:jc w:val="center"/>
        </w:trPr>
        <w:tc>
          <w:tcPr>
            <w:tcW w:w="1980" w:type="dxa"/>
          </w:tcPr>
          <w:p w14:paraId="451F7FC2" w14:textId="77777777" w:rsidR="00C44EFD" w:rsidRDefault="00C44EFD" w:rsidP="00983A0A">
            <w:pPr>
              <w:ind w:firstLine="420"/>
            </w:pPr>
            <w:proofErr w:type="spellStart"/>
            <w:r>
              <w:t>bookid</w:t>
            </w:r>
            <w:proofErr w:type="spellEnd"/>
          </w:p>
        </w:tc>
        <w:tc>
          <w:tcPr>
            <w:tcW w:w="1980" w:type="dxa"/>
          </w:tcPr>
          <w:p w14:paraId="647502A7" w14:textId="77777777" w:rsidR="00C44EFD" w:rsidRDefault="00C44EFD" w:rsidP="00983A0A">
            <w:pPr>
              <w:ind w:firstLine="420"/>
            </w:pPr>
            <w:r>
              <w:rPr>
                <w:rFonts w:hint="eastAsia"/>
              </w:rPr>
              <w:t>文本</w:t>
            </w:r>
          </w:p>
        </w:tc>
        <w:tc>
          <w:tcPr>
            <w:tcW w:w="2880" w:type="dxa"/>
          </w:tcPr>
          <w:p w14:paraId="77F39DF3" w14:textId="77777777" w:rsidR="00C44EFD" w:rsidRDefault="00C44EFD" w:rsidP="00983A0A">
            <w:pPr>
              <w:ind w:firstLine="420"/>
            </w:pPr>
            <w:r>
              <w:rPr>
                <w:rFonts w:hint="eastAsia"/>
              </w:rPr>
              <w:t>保存书号</w:t>
            </w:r>
          </w:p>
        </w:tc>
      </w:tr>
      <w:tr w:rsidR="00C44EFD" w14:paraId="581B3CCB" w14:textId="77777777" w:rsidTr="009125D0">
        <w:trPr>
          <w:jc w:val="center"/>
        </w:trPr>
        <w:tc>
          <w:tcPr>
            <w:tcW w:w="1980" w:type="dxa"/>
          </w:tcPr>
          <w:p w14:paraId="7ECFDDE9" w14:textId="77777777" w:rsidR="00C44EFD" w:rsidRDefault="00C44EFD" w:rsidP="00983A0A">
            <w:pPr>
              <w:ind w:firstLine="420"/>
            </w:pPr>
            <w:proofErr w:type="spellStart"/>
            <w:r>
              <w:t>bookname</w:t>
            </w:r>
            <w:proofErr w:type="spellEnd"/>
          </w:p>
        </w:tc>
        <w:tc>
          <w:tcPr>
            <w:tcW w:w="1980" w:type="dxa"/>
          </w:tcPr>
          <w:p w14:paraId="07813978" w14:textId="77777777" w:rsidR="00C44EFD" w:rsidRDefault="00C44EFD" w:rsidP="00983A0A">
            <w:pPr>
              <w:ind w:firstLine="420"/>
            </w:pPr>
            <w:r>
              <w:rPr>
                <w:rFonts w:hint="eastAsia"/>
              </w:rPr>
              <w:t>文本</w:t>
            </w:r>
          </w:p>
        </w:tc>
        <w:tc>
          <w:tcPr>
            <w:tcW w:w="2880" w:type="dxa"/>
          </w:tcPr>
          <w:p w14:paraId="038673F5" w14:textId="77777777" w:rsidR="00C44EFD" w:rsidRDefault="00C44EFD" w:rsidP="00983A0A">
            <w:pPr>
              <w:ind w:firstLine="420"/>
            </w:pPr>
            <w:r>
              <w:rPr>
                <w:rFonts w:hint="eastAsia"/>
              </w:rPr>
              <w:t>保存书名</w:t>
            </w:r>
          </w:p>
        </w:tc>
      </w:tr>
      <w:tr w:rsidR="00C44EFD" w14:paraId="5D2F39E8" w14:textId="77777777" w:rsidTr="009125D0">
        <w:trPr>
          <w:jc w:val="center"/>
        </w:trPr>
        <w:tc>
          <w:tcPr>
            <w:tcW w:w="1980" w:type="dxa"/>
          </w:tcPr>
          <w:p w14:paraId="27F819D4" w14:textId="77777777" w:rsidR="00C44EFD" w:rsidRDefault="00C44EFD" w:rsidP="00983A0A">
            <w:pPr>
              <w:ind w:firstLine="420"/>
            </w:pPr>
            <w:proofErr w:type="spellStart"/>
            <w:r>
              <w:t>booktype</w:t>
            </w:r>
            <w:proofErr w:type="spellEnd"/>
          </w:p>
        </w:tc>
        <w:tc>
          <w:tcPr>
            <w:tcW w:w="1980" w:type="dxa"/>
          </w:tcPr>
          <w:p w14:paraId="7403AAEF" w14:textId="77777777" w:rsidR="00C44EFD" w:rsidRDefault="00C44EFD" w:rsidP="00983A0A">
            <w:pPr>
              <w:ind w:firstLine="420"/>
            </w:pPr>
            <w:r>
              <w:rPr>
                <w:rFonts w:hint="eastAsia"/>
              </w:rPr>
              <w:t>文本</w:t>
            </w:r>
          </w:p>
        </w:tc>
        <w:tc>
          <w:tcPr>
            <w:tcW w:w="2880" w:type="dxa"/>
          </w:tcPr>
          <w:p w14:paraId="4BC1999F" w14:textId="77777777" w:rsidR="00C44EFD" w:rsidRDefault="00C44EFD" w:rsidP="00983A0A">
            <w:pPr>
              <w:ind w:firstLine="420"/>
            </w:pPr>
            <w:proofErr w:type="gramStart"/>
            <w:r>
              <w:rPr>
                <w:rFonts w:hint="eastAsia"/>
              </w:rPr>
              <w:t>保存书</w:t>
            </w:r>
            <w:proofErr w:type="gramEnd"/>
            <w:r>
              <w:rPr>
                <w:rFonts w:hint="eastAsia"/>
              </w:rPr>
              <w:t>的类型</w:t>
            </w:r>
          </w:p>
        </w:tc>
      </w:tr>
      <w:tr w:rsidR="00C44EFD" w14:paraId="4716ED7E" w14:textId="77777777" w:rsidTr="009125D0">
        <w:trPr>
          <w:jc w:val="center"/>
        </w:trPr>
        <w:tc>
          <w:tcPr>
            <w:tcW w:w="1980" w:type="dxa"/>
          </w:tcPr>
          <w:p w14:paraId="77CD6E9E" w14:textId="77777777" w:rsidR="00C44EFD" w:rsidRDefault="00C44EFD" w:rsidP="00983A0A">
            <w:pPr>
              <w:ind w:firstLine="420"/>
            </w:pPr>
            <w:proofErr w:type="spellStart"/>
            <w:r>
              <w:t>bookauthor</w:t>
            </w:r>
            <w:proofErr w:type="spellEnd"/>
          </w:p>
        </w:tc>
        <w:tc>
          <w:tcPr>
            <w:tcW w:w="1980" w:type="dxa"/>
          </w:tcPr>
          <w:p w14:paraId="1F198E79" w14:textId="77777777" w:rsidR="00C44EFD" w:rsidRDefault="00C44EFD" w:rsidP="00983A0A">
            <w:pPr>
              <w:ind w:firstLine="420"/>
            </w:pPr>
            <w:r>
              <w:rPr>
                <w:rFonts w:hint="eastAsia"/>
              </w:rPr>
              <w:t>文本</w:t>
            </w:r>
          </w:p>
        </w:tc>
        <w:tc>
          <w:tcPr>
            <w:tcW w:w="2880" w:type="dxa"/>
          </w:tcPr>
          <w:p w14:paraId="327B812A" w14:textId="77777777" w:rsidR="00C44EFD" w:rsidRDefault="00C44EFD" w:rsidP="00983A0A">
            <w:pPr>
              <w:ind w:firstLine="420"/>
            </w:pPr>
            <w:r>
              <w:rPr>
                <w:rFonts w:hint="eastAsia"/>
              </w:rPr>
              <w:t>保存保存书的作者</w:t>
            </w:r>
          </w:p>
        </w:tc>
      </w:tr>
      <w:tr w:rsidR="00C44EFD" w14:paraId="74CDB9A2" w14:textId="77777777" w:rsidTr="009125D0">
        <w:trPr>
          <w:jc w:val="center"/>
        </w:trPr>
        <w:tc>
          <w:tcPr>
            <w:tcW w:w="1980" w:type="dxa"/>
          </w:tcPr>
          <w:p w14:paraId="55A1CE51" w14:textId="77777777" w:rsidR="00C44EFD" w:rsidRDefault="00C44EFD" w:rsidP="00983A0A">
            <w:pPr>
              <w:ind w:firstLine="420"/>
            </w:pPr>
            <w:proofErr w:type="spellStart"/>
            <w:r>
              <w:t>bookpub</w:t>
            </w:r>
            <w:proofErr w:type="spellEnd"/>
          </w:p>
        </w:tc>
        <w:tc>
          <w:tcPr>
            <w:tcW w:w="1980" w:type="dxa"/>
          </w:tcPr>
          <w:p w14:paraId="3B74E792" w14:textId="77777777" w:rsidR="00C44EFD" w:rsidRDefault="00C44EFD" w:rsidP="00983A0A">
            <w:pPr>
              <w:ind w:firstLine="420"/>
            </w:pPr>
            <w:r>
              <w:rPr>
                <w:rFonts w:hint="eastAsia"/>
              </w:rPr>
              <w:t>文本</w:t>
            </w:r>
          </w:p>
        </w:tc>
        <w:tc>
          <w:tcPr>
            <w:tcW w:w="2880" w:type="dxa"/>
          </w:tcPr>
          <w:p w14:paraId="0EE4A655" w14:textId="77777777" w:rsidR="00C44EFD" w:rsidRDefault="00C44EFD" w:rsidP="00983A0A">
            <w:pPr>
              <w:ind w:firstLine="420"/>
            </w:pPr>
            <w:proofErr w:type="gramStart"/>
            <w:r>
              <w:rPr>
                <w:rFonts w:hint="eastAsia"/>
              </w:rPr>
              <w:t>保存书</w:t>
            </w:r>
            <w:proofErr w:type="gramEnd"/>
            <w:r>
              <w:rPr>
                <w:rFonts w:hint="eastAsia"/>
              </w:rPr>
              <w:t>的出版社</w:t>
            </w:r>
          </w:p>
        </w:tc>
      </w:tr>
      <w:tr w:rsidR="00C44EFD" w14:paraId="1174BDA3" w14:textId="77777777" w:rsidTr="009125D0">
        <w:trPr>
          <w:jc w:val="center"/>
        </w:trPr>
        <w:tc>
          <w:tcPr>
            <w:tcW w:w="1980" w:type="dxa"/>
          </w:tcPr>
          <w:p w14:paraId="135762E2" w14:textId="77777777" w:rsidR="00C44EFD" w:rsidRDefault="00C44EFD" w:rsidP="00983A0A">
            <w:pPr>
              <w:ind w:firstLine="420"/>
            </w:pPr>
            <w:proofErr w:type="spellStart"/>
            <w:r>
              <w:t>bookpubdate</w:t>
            </w:r>
            <w:proofErr w:type="spellEnd"/>
          </w:p>
        </w:tc>
        <w:tc>
          <w:tcPr>
            <w:tcW w:w="1980" w:type="dxa"/>
          </w:tcPr>
          <w:p w14:paraId="1A79224A" w14:textId="77777777" w:rsidR="00C44EFD" w:rsidRDefault="00C44EFD" w:rsidP="00983A0A">
            <w:pPr>
              <w:ind w:firstLine="420"/>
            </w:pPr>
            <w:r>
              <w:rPr>
                <w:rFonts w:hint="eastAsia"/>
              </w:rPr>
              <w:t>日期</w:t>
            </w:r>
            <w:r>
              <w:rPr>
                <w:rFonts w:hint="eastAsia"/>
              </w:rPr>
              <w:t>/</w:t>
            </w:r>
            <w:r>
              <w:rPr>
                <w:rFonts w:hint="eastAsia"/>
              </w:rPr>
              <w:t>时间</w:t>
            </w:r>
          </w:p>
        </w:tc>
        <w:tc>
          <w:tcPr>
            <w:tcW w:w="2880" w:type="dxa"/>
          </w:tcPr>
          <w:p w14:paraId="34252E7A" w14:textId="77777777" w:rsidR="00C44EFD" w:rsidRDefault="00C44EFD" w:rsidP="00983A0A">
            <w:pPr>
              <w:ind w:firstLine="420"/>
            </w:pPr>
            <w:proofErr w:type="gramStart"/>
            <w:r>
              <w:rPr>
                <w:rFonts w:hint="eastAsia"/>
              </w:rPr>
              <w:t>保存书</w:t>
            </w:r>
            <w:proofErr w:type="gramEnd"/>
            <w:r>
              <w:rPr>
                <w:rFonts w:hint="eastAsia"/>
              </w:rPr>
              <w:t>的出版日期</w:t>
            </w:r>
          </w:p>
        </w:tc>
      </w:tr>
      <w:tr w:rsidR="00C44EFD" w14:paraId="2AE7768C" w14:textId="77777777" w:rsidTr="009125D0">
        <w:trPr>
          <w:trHeight w:val="520"/>
          <w:jc w:val="center"/>
        </w:trPr>
        <w:tc>
          <w:tcPr>
            <w:tcW w:w="1980" w:type="dxa"/>
          </w:tcPr>
          <w:p w14:paraId="469BDC59" w14:textId="77777777" w:rsidR="00C44EFD" w:rsidRDefault="00C44EFD" w:rsidP="00983A0A">
            <w:pPr>
              <w:ind w:firstLine="420"/>
            </w:pPr>
            <w:proofErr w:type="spellStart"/>
            <w:r>
              <w:t>bookpages</w:t>
            </w:r>
            <w:proofErr w:type="spellEnd"/>
          </w:p>
        </w:tc>
        <w:tc>
          <w:tcPr>
            <w:tcW w:w="1980" w:type="dxa"/>
          </w:tcPr>
          <w:p w14:paraId="64611CC5" w14:textId="77777777" w:rsidR="00C44EFD" w:rsidRDefault="00C44EFD" w:rsidP="00983A0A">
            <w:pPr>
              <w:ind w:firstLine="420"/>
            </w:pPr>
            <w:r>
              <w:rPr>
                <w:rFonts w:hint="eastAsia"/>
              </w:rPr>
              <w:t>数字</w:t>
            </w:r>
          </w:p>
        </w:tc>
        <w:tc>
          <w:tcPr>
            <w:tcW w:w="2880" w:type="dxa"/>
          </w:tcPr>
          <w:p w14:paraId="7C99949E" w14:textId="77777777" w:rsidR="00C44EFD" w:rsidRDefault="00C44EFD" w:rsidP="00983A0A">
            <w:pPr>
              <w:ind w:firstLine="420"/>
            </w:pPr>
            <w:proofErr w:type="gramStart"/>
            <w:r>
              <w:rPr>
                <w:rFonts w:hint="eastAsia"/>
              </w:rPr>
              <w:t>保存书</w:t>
            </w:r>
            <w:proofErr w:type="gramEnd"/>
            <w:r>
              <w:rPr>
                <w:rFonts w:hint="eastAsia"/>
              </w:rPr>
              <w:t>的页数</w:t>
            </w:r>
          </w:p>
        </w:tc>
      </w:tr>
      <w:tr w:rsidR="00C44EFD" w14:paraId="6F00D9FA" w14:textId="77777777" w:rsidTr="009125D0">
        <w:trPr>
          <w:trHeight w:val="520"/>
          <w:jc w:val="center"/>
        </w:trPr>
        <w:tc>
          <w:tcPr>
            <w:tcW w:w="1980" w:type="dxa"/>
          </w:tcPr>
          <w:p w14:paraId="0CBBAA29" w14:textId="77777777" w:rsidR="00C44EFD" w:rsidRDefault="00C44EFD" w:rsidP="00983A0A">
            <w:pPr>
              <w:ind w:firstLine="420"/>
            </w:pPr>
            <w:proofErr w:type="spellStart"/>
            <w:r>
              <w:t>bookkeyword</w:t>
            </w:r>
            <w:proofErr w:type="spellEnd"/>
          </w:p>
        </w:tc>
        <w:tc>
          <w:tcPr>
            <w:tcW w:w="1980" w:type="dxa"/>
          </w:tcPr>
          <w:p w14:paraId="167B9D72" w14:textId="77777777" w:rsidR="00C44EFD" w:rsidRDefault="00C44EFD" w:rsidP="00983A0A">
            <w:pPr>
              <w:ind w:firstLine="420"/>
            </w:pPr>
            <w:r>
              <w:rPr>
                <w:rFonts w:hint="eastAsia"/>
              </w:rPr>
              <w:t>文本</w:t>
            </w:r>
          </w:p>
        </w:tc>
        <w:tc>
          <w:tcPr>
            <w:tcW w:w="2880" w:type="dxa"/>
          </w:tcPr>
          <w:p w14:paraId="1F53DAE2" w14:textId="77777777" w:rsidR="00C44EFD" w:rsidRDefault="00C44EFD" w:rsidP="00983A0A">
            <w:pPr>
              <w:ind w:firstLine="420"/>
            </w:pPr>
            <w:r>
              <w:rPr>
                <w:rFonts w:hint="eastAsia"/>
              </w:rPr>
              <w:t>关键字</w:t>
            </w:r>
          </w:p>
        </w:tc>
      </w:tr>
      <w:tr w:rsidR="00C44EFD" w14:paraId="57467BBF" w14:textId="77777777" w:rsidTr="009125D0">
        <w:trPr>
          <w:trHeight w:val="520"/>
          <w:jc w:val="center"/>
        </w:trPr>
        <w:tc>
          <w:tcPr>
            <w:tcW w:w="1980" w:type="dxa"/>
          </w:tcPr>
          <w:p w14:paraId="0EB74FC6" w14:textId="77777777" w:rsidR="00C44EFD" w:rsidRDefault="00C44EFD" w:rsidP="00983A0A">
            <w:pPr>
              <w:ind w:firstLine="420"/>
            </w:pPr>
            <w:proofErr w:type="spellStart"/>
            <w:r>
              <w:t>bookindate</w:t>
            </w:r>
            <w:proofErr w:type="spellEnd"/>
          </w:p>
        </w:tc>
        <w:tc>
          <w:tcPr>
            <w:tcW w:w="1980" w:type="dxa"/>
          </w:tcPr>
          <w:p w14:paraId="297C0D76" w14:textId="77777777" w:rsidR="00C44EFD" w:rsidRDefault="00C44EFD" w:rsidP="00983A0A">
            <w:pPr>
              <w:ind w:firstLine="420"/>
            </w:pPr>
            <w:r>
              <w:rPr>
                <w:rFonts w:hint="eastAsia"/>
              </w:rPr>
              <w:t>日期</w:t>
            </w:r>
            <w:r>
              <w:rPr>
                <w:rFonts w:hint="eastAsia"/>
              </w:rPr>
              <w:t>/</w:t>
            </w:r>
            <w:r>
              <w:rPr>
                <w:rFonts w:hint="eastAsia"/>
              </w:rPr>
              <w:t>时间</w:t>
            </w:r>
          </w:p>
        </w:tc>
        <w:tc>
          <w:tcPr>
            <w:tcW w:w="2880" w:type="dxa"/>
          </w:tcPr>
          <w:p w14:paraId="171D39FE" w14:textId="77777777" w:rsidR="00C44EFD" w:rsidRDefault="00C44EFD" w:rsidP="00983A0A">
            <w:pPr>
              <w:ind w:firstLine="420"/>
            </w:pPr>
            <w:r>
              <w:rPr>
                <w:rFonts w:hint="eastAsia"/>
              </w:rPr>
              <w:t>入库时间</w:t>
            </w:r>
          </w:p>
        </w:tc>
      </w:tr>
      <w:tr w:rsidR="00C44EFD" w14:paraId="3C93CA35" w14:textId="77777777" w:rsidTr="009125D0">
        <w:trPr>
          <w:trHeight w:val="520"/>
          <w:jc w:val="center"/>
        </w:trPr>
        <w:tc>
          <w:tcPr>
            <w:tcW w:w="1980" w:type="dxa"/>
          </w:tcPr>
          <w:p w14:paraId="46062A40" w14:textId="77777777" w:rsidR="00C44EFD" w:rsidRDefault="00C44EFD" w:rsidP="00983A0A">
            <w:pPr>
              <w:ind w:firstLine="420"/>
            </w:pPr>
            <w:proofErr w:type="spellStart"/>
            <w:r>
              <w:t>putup</w:t>
            </w:r>
            <w:proofErr w:type="spellEnd"/>
          </w:p>
        </w:tc>
        <w:tc>
          <w:tcPr>
            <w:tcW w:w="1980" w:type="dxa"/>
          </w:tcPr>
          <w:p w14:paraId="758FA73F" w14:textId="77777777" w:rsidR="00C44EFD" w:rsidRDefault="00C44EFD" w:rsidP="00983A0A">
            <w:pPr>
              <w:ind w:firstLine="420"/>
            </w:pPr>
            <w:r>
              <w:rPr>
                <w:rFonts w:hint="eastAsia"/>
              </w:rPr>
              <w:t>文本</w:t>
            </w:r>
          </w:p>
        </w:tc>
        <w:tc>
          <w:tcPr>
            <w:tcW w:w="2880" w:type="dxa"/>
          </w:tcPr>
          <w:p w14:paraId="23101F76" w14:textId="77777777" w:rsidR="00C44EFD" w:rsidRDefault="00C44EFD" w:rsidP="00983A0A">
            <w:pPr>
              <w:ind w:firstLine="420"/>
            </w:pPr>
            <w:r>
              <w:rPr>
                <w:rFonts w:hint="eastAsia"/>
              </w:rPr>
              <w:t>是否借出</w:t>
            </w:r>
          </w:p>
        </w:tc>
      </w:tr>
      <w:tr w:rsidR="00C44EFD" w14:paraId="50829D16" w14:textId="77777777" w:rsidTr="009125D0">
        <w:trPr>
          <w:trHeight w:val="520"/>
          <w:jc w:val="center"/>
        </w:trPr>
        <w:tc>
          <w:tcPr>
            <w:tcW w:w="1980" w:type="dxa"/>
          </w:tcPr>
          <w:p w14:paraId="0CC13304" w14:textId="77777777" w:rsidR="00C44EFD" w:rsidRDefault="00C44EFD" w:rsidP="00983A0A">
            <w:pPr>
              <w:ind w:firstLine="420"/>
            </w:pPr>
            <w:proofErr w:type="spellStart"/>
            <w:r>
              <w:t>bookmemo</w:t>
            </w:r>
            <w:proofErr w:type="spellEnd"/>
          </w:p>
        </w:tc>
        <w:tc>
          <w:tcPr>
            <w:tcW w:w="1980" w:type="dxa"/>
          </w:tcPr>
          <w:p w14:paraId="6ACED92C" w14:textId="77777777" w:rsidR="00C44EFD" w:rsidRDefault="00C44EFD" w:rsidP="00983A0A">
            <w:pPr>
              <w:ind w:firstLine="420"/>
            </w:pPr>
            <w:r>
              <w:rPr>
                <w:rFonts w:hint="eastAsia"/>
              </w:rPr>
              <w:t>备注</w:t>
            </w:r>
          </w:p>
        </w:tc>
        <w:tc>
          <w:tcPr>
            <w:tcW w:w="2880" w:type="dxa"/>
          </w:tcPr>
          <w:p w14:paraId="1C6E5A15" w14:textId="77777777" w:rsidR="00C44EFD" w:rsidRDefault="00C44EFD" w:rsidP="00983A0A">
            <w:pPr>
              <w:ind w:firstLine="420"/>
            </w:pPr>
            <w:r>
              <w:rPr>
                <w:rFonts w:hint="eastAsia"/>
              </w:rPr>
              <w:t>备注</w:t>
            </w:r>
          </w:p>
        </w:tc>
      </w:tr>
    </w:tbl>
    <w:p w14:paraId="68333BCA" w14:textId="7C8AD3E1" w:rsidR="00C44EFD" w:rsidRDefault="00C44EFD" w:rsidP="008B3B0F">
      <w:pPr>
        <w:ind w:firstLineChars="0" w:firstLine="0"/>
      </w:pPr>
      <w:r>
        <w:lastRenderedPageBreak/>
        <w:fldChar w:fldCharType="begin"/>
      </w:r>
      <w:r>
        <w:instrText xml:space="preserve"> = 2 \* GB2 </w:instrText>
      </w:r>
      <w:r>
        <w:fldChar w:fldCharType="separate"/>
      </w:r>
      <w:r>
        <w:rPr>
          <w:rFonts w:hint="eastAsia"/>
        </w:rPr>
        <w:t>⑵</w:t>
      </w:r>
      <w:r>
        <w:fldChar w:fldCharType="end"/>
      </w:r>
      <w:r>
        <w:rPr>
          <w:rFonts w:hint="eastAsia"/>
        </w:rPr>
        <w:t>借书卡信息表</w:t>
      </w:r>
      <w:r w:rsidR="008B3080">
        <w:t>（</w:t>
      </w:r>
      <w:r>
        <w:rPr>
          <w:rFonts w:hint="eastAsia"/>
        </w:rPr>
        <w:t>读者信息表</w:t>
      </w:r>
      <w:r w:rsidR="008B3080">
        <w:t>）</w:t>
      </w:r>
    </w:p>
    <w:p w14:paraId="1089A54E" w14:textId="77777777" w:rsidR="00C44EFD" w:rsidRDefault="00C44EFD" w:rsidP="00983A0A">
      <w:pPr>
        <w:ind w:firstLine="420"/>
      </w:pPr>
      <w:r>
        <w:rPr>
          <w:rFonts w:hint="eastAsia"/>
        </w:rPr>
        <w:t>reader</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0"/>
        <w:gridCol w:w="2280"/>
        <w:gridCol w:w="2280"/>
      </w:tblGrid>
      <w:tr w:rsidR="00C44EFD" w14:paraId="2DFD77E3" w14:textId="77777777" w:rsidTr="009125D0">
        <w:trPr>
          <w:jc w:val="center"/>
        </w:trPr>
        <w:tc>
          <w:tcPr>
            <w:tcW w:w="2280" w:type="dxa"/>
          </w:tcPr>
          <w:p w14:paraId="0B974A8D" w14:textId="77777777" w:rsidR="00C44EFD" w:rsidRDefault="00C44EFD" w:rsidP="00983A0A">
            <w:pPr>
              <w:ind w:firstLine="420"/>
            </w:pPr>
            <w:r>
              <w:rPr>
                <w:rFonts w:hint="eastAsia"/>
              </w:rPr>
              <w:t>字段名称</w:t>
            </w:r>
          </w:p>
        </w:tc>
        <w:tc>
          <w:tcPr>
            <w:tcW w:w="2280" w:type="dxa"/>
          </w:tcPr>
          <w:p w14:paraId="4613B2F4" w14:textId="77777777" w:rsidR="00C44EFD" w:rsidRDefault="00C44EFD" w:rsidP="00983A0A">
            <w:pPr>
              <w:ind w:firstLine="420"/>
            </w:pPr>
            <w:r>
              <w:rPr>
                <w:rFonts w:hint="eastAsia"/>
              </w:rPr>
              <w:t>数据类型</w:t>
            </w:r>
          </w:p>
        </w:tc>
        <w:tc>
          <w:tcPr>
            <w:tcW w:w="2280" w:type="dxa"/>
          </w:tcPr>
          <w:p w14:paraId="7CC50929" w14:textId="77777777" w:rsidR="00C44EFD" w:rsidRDefault="00C44EFD" w:rsidP="00983A0A">
            <w:pPr>
              <w:ind w:firstLine="420"/>
            </w:pPr>
            <w:r>
              <w:rPr>
                <w:rFonts w:hint="eastAsia"/>
              </w:rPr>
              <w:t>字段说明</w:t>
            </w:r>
          </w:p>
        </w:tc>
      </w:tr>
      <w:tr w:rsidR="00C44EFD" w14:paraId="1074D807" w14:textId="77777777" w:rsidTr="009125D0">
        <w:trPr>
          <w:jc w:val="center"/>
        </w:trPr>
        <w:tc>
          <w:tcPr>
            <w:tcW w:w="2280" w:type="dxa"/>
          </w:tcPr>
          <w:p w14:paraId="6FECFB08" w14:textId="77777777" w:rsidR="00C44EFD" w:rsidRDefault="00C44EFD" w:rsidP="00983A0A">
            <w:pPr>
              <w:ind w:firstLine="420"/>
            </w:pPr>
            <w:proofErr w:type="spellStart"/>
            <w:r>
              <w:t>readerno</w:t>
            </w:r>
            <w:proofErr w:type="spellEnd"/>
          </w:p>
        </w:tc>
        <w:tc>
          <w:tcPr>
            <w:tcW w:w="2280" w:type="dxa"/>
          </w:tcPr>
          <w:p w14:paraId="71674B41" w14:textId="77777777" w:rsidR="00C44EFD" w:rsidRDefault="00C44EFD" w:rsidP="00983A0A">
            <w:pPr>
              <w:ind w:firstLine="420"/>
            </w:pPr>
            <w:r>
              <w:rPr>
                <w:rFonts w:hint="eastAsia"/>
              </w:rPr>
              <w:t>文本</w:t>
            </w:r>
          </w:p>
        </w:tc>
        <w:tc>
          <w:tcPr>
            <w:tcW w:w="2280" w:type="dxa"/>
          </w:tcPr>
          <w:p w14:paraId="22BEE571" w14:textId="77777777" w:rsidR="00C44EFD" w:rsidRDefault="00C44EFD" w:rsidP="00983A0A">
            <w:pPr>
              <w:ind w:firstLine="420"/>
            </w:pPr>
            <w:r>
              <w:rPr>
                <w:rFonts w:hint="eastAsia"/>
              </w:rPr>
              <w:t>保存读者编号</w:t>
            </w:r>
          </w:p>
        </w:tc>
      </w:tr>
      <w:tr w:rsidR="00C44EFD" w14:paraId="7AE5AAEB" w14:textId="77777777" w:rsidTr="009125D0">
        <w:trPr>
          <w:jc w:val="center"/>
        </w:trPr>
        <w:tc>
          <w:tcPr>
            <w:tcW w:w="2280" w:type="dxa"/>
          </w:tcPr>
          <w:p w14:paraId="6D902BF4" w14:textId="77777777" w:rsidR="00C44EFD" w:rsidRDefault="00C44EFD" w:rsidP="00983A0A">
            <w:pPr>
              <w:ind w:firstLine="420"/>
            </w:pPr>
            <w:proofErr w:type="spellStart"/>
            <w:r>
              <w:t>readername</w:t>
            </w:r>
            <w:proofErr w:type="spellEnd"/>
          </w:p>
        </w:tc>
        <w:tc>
          <w:tcPr>
            <w:tcW w:w="2280" w:type="dxa"/>
          </w:tcPr>
          <w:p w14:paraId="4EF31E4F" w14:textId="77777777" w:rsidR="00C44EFD" w:rsidRDefault="00C44EFD" w:rsidP="00983A0A">
            <w:pPr>
              <w:ind w:firstLine="420"/>
            </w:pPr>
            <w:r>
              <w:rPr>
                <w:rFonts w:hint="eastAsia"/>
              </w:rPr>
              <w:t>文本）</w:t>
            </w:r>
          </w:p>
        </w:tc>
        <w:tc>
          <w:tcPr>
            <w:tcW w:w="2280" w:type="dxa"/>
          </w:tcPr>
          <w:p w14:paraId="5FDEA17A" w14:textId="77777777" w:rsidR="00C44EFD" w:rsidRDefault="00C44EFD" w:rsidP="00983A0A">
            <w:pPr>
              <w:ind w:firstLine="420"/>
            </w:pPr>
            <w:r>
              <w:rPr>
                <w:rFonts w:hint="eastAsia"/>
              </w:rPr>
              <w:t>保存读者姓名</w:t>
            </w:r>
          </w:p>
        </w:tc>
      </w:tr>
      <w:tr w:rsidR="00C44EFD" w14:paraId="295F3CFF" w14:textId="77777777" w:rsidTr="009125D0">
        <w:trPr>
          <w:jc w:val="center"/>
        </w:trPr>
        <w:tc>
          <w:tcPr>
            <w:tcW w:w="2280" w:type="dxa"/>
          </w:tcPr>
          <w:p w14:paraId="57DB0543" w14:textId="77777777" w:rsidR="00C44EFD" w:rsidRDefault="00C44EFD" w:rsidP="00983A0A">
            <w:pPr>
              <w:ind w:firstLine="420"/>
            </w:pPr>
            <w:proofErr w:type="spellStart"/>
            <w:r>
              <w:t>readersex</w:t>
            </w:r>
            <w:proofErr w:type="spellEnd"/>
          </w:p>
        </w:tc>
        <w:tc>
          <w:tcPr>
            <w:tcW w:w="2280" w:type="dxa"/>
          </w:tcPr>
          <w:p w14:paraId="0865B9FA" w14:textId="77777777" w:rsidR="00C44EFD" w:rsidRDefault="00C44EFD" w:rsidP="00983A0A">
            <w:pPr>
              <w:ind w:firstLine="420"/>
            </w:pPr>
            <w:r>
              <w:rPr>
                <w:rFonts w:hint="eastAsia"/>
              </w:rPr>
              <w:t>文本）</w:t>
            </w:r>
          </w:p>
        </w:tc>
        <w:tc>
          <w:tcPr>
            <w:tcW w:w="2280" w:type="dxa"/>
          </w:tcPr>
          <w:p w14:paraId="419C6F1B" w14:textId="77777777" w:rsidR="00C44EFD" w:rsidRDefault="00C44EFD" w:rsidP="00983A0A">
            <w:pPr>
              <w:ind w:firstLine="420"/>
            </w:pPr>
            <w:r>
              <w:rPr>
                <w:rFonts w:hint="eastAsia"/>
              </w:rPr>
              <w:t>保存读者性别</w:t>
            </w:r>
          </w:p>
        </w:tc>
      </w:tr>
      <w:tr w:rsidR="00C44EFD" w14:paraId="2F0D23A0" w14:textId="77777777" w:rsidTr="009125D0">
        <w:trPr>
          <w:jc w:val="center"/>
        </w:trPr>
        <w:tc>
          <w:tcPr>
            <w:tcW w:w="2280" w:type="dxa"/>
          </w:tcPr>
          <w:p w14:paraId="45B3C27A" w14:textId="77777777" w:rsidR="00C44EFD" w:rsidRDefault="00C44EFD" w:rsidP="00983A0A">
            <w:pPr>
              <w:ind w:firstLine="420"/>
            </w:pPr>
            <w:proofErr w:type="spellStart"/>
            <w:r>
              <w:t>readertype</w:t>
            </w:r>
            <w:proofErr w:type="spellEnd"/>
          </w:p>
        </w:tc>
        <w:tc>
          <w:tcPr>
            <w:tcW w:w="2280" w:type="dxa"/>
          </w:tcPr>
          <w:p w14:paraId="1C3892DF" w14:textId="77777777" w:rsidR="00C44EFD" w:rsidRDefault="00C44EFD" w:rsidP="00983A0A">
            <w:pPr>
              <w:ind w:firstLine="420"/>
            </w:pPr>
            <w:r>
              <w:rPr>
                <w:rFonts w:hint="eastAsia"/>
              </w:rPr>
              <w:t>文本</w:t>
            </w:r>
          </w:p>
        </w:tc>
        <w:tc>
          <w:tcPr>
            <w:tcW w:w="2280" w:type="dxa"/>
          </w:tcPr>
          <w:p w14:paraId="4167329A" w14:textId="77777777" w:rsidR="00C44EFD" w:rsidRDefault="00C44EFD" w:rsidP="00983A0A">
            <w:pPr>
              <w:ind w:firstLine="420"/>
            </w:pPr>
            <w:r>
              <w:rPr>
                <w:rFonts w:hint="eastAsia"/>
              </w:rPr>
              <w:t>保存读者类别</w:t>
            </w:r>
          </w:p>
        </w:tc>
      </w:tr>
      <w:tr w:rsidR="00C44EFD" w14:paraId="1B7B8519" w14:textId="77777777" w:rsidTr="009125D0">
        <w:trPr>
          <w:jc w:val="center"/>
        </w:trPr>
        <w:tc>
          <w:tcPr>
            <w:tcW w:w="2280" w:type="dxa"/>
          </w:tcPr>
          <w:p w14:paraId="261C7743" w14:textId="77777777" w:rsidR="00C44EFD" w:rsidRDefault="00C44EFD" w:rsidP="00983A0A">
            <w:pPr>
              <w:ind w:firstLine="420"/>
            </w:pPr>
            <w:proofErr w:type="spellStart"/>
            <w:r>
              <w:t>readerdep</w:t>
            </w:r>
            <w:proofErr w:type="spellEnd"/>
          </w:p>
        </w:tc>
        <w:tc>
          <w:tcPr>
            <w:tcW w:w="2280" w:type="dxa"/>
          </w:tcPr>
          <w:p w14:paraId="2D17F96B" w14:textId="77777777" w:rsidR="00C44EFD" w:rsidRDefault="00C44EFD" w:rsidP="00983A0A">
            <w:pPr>
              <w:ind w:firstLine="420"/>
            </w:pPr>
            <w:r>
              <w:rPr>
                <w:rFonts w:hint="eastAsia"/>
              </w:rPr>
              <w:t>文本</w:t>
            </w:r>
          </w:p>
        </w:tc>
        <w:tc>
          <w:tcPr>
            <w:tcW w:w="2280" w:type="dxa"/>
          </w:tcPr>
          <w:p w14:paraId="0BC83A91" w14:textId="77777777" w:rsidR="00C44EFD" w:rsidRDefault="00C44EFD" w:rsidP="00983A0A">
            <w:pPr>
              <w:ind w:firstLine="420"/>
            </w:pPr>
            <w:r>
              <w:rPr>
                <w:rFonts w:hint="eastAsia"/>
              </w:rPr>
              <w:t>保存读者所属部门</w:t>
            </w:r>
          </w:p>
        </w:tc>
      </w:tr>
      <w:tr w:rsidR="00C44EFD" w14:paraId="369205C3" w14:textId="77777777" w:rsidTr="009125D0">
        <w:trPr>
          <w:jc w:val="center"/>
        </w:trPr>
        <w:tc>
          <w:tcPr>
            <w:tcW w:w="2280" w:type="dxa"/>
          </w:tcPr>
          <w:p w14:paraId="6CADE14D" w14:textId="77777777" w:rsidR="00C44EFD" w:rsidRDefault="00C44EFD" w:rsidP="00983A0A">
            <w:pPr>
              <w:ind w:firstLine="420"/>
            </w:pPr>
            <w:r>
              <w:t>address</w:t>
            </w:r>
          </w:p>
        </w:tc>
        <w:tc>
          <w:tcPr>
            <w:tcW w:w="2280" w:type="dxa"/>
          </w:tcPr>
          <w:p w14:paraId="65A94347" w14:textId="77777777" w:rsidR="00C44EFD" w:rsidRDefault="00C44EFD" w:rsidP="00983A0A">
            <w:pPr>
              <w:ind w:firstLine="420"/>
            </w:pPr>
            <w:r>
              <w:rPr>
                <w:rFonts w:hint="eastAsia"/>
              </w:rPr>
              <w:t>文本</w:t>
            </w:r>
          </w:p>
        </w:tc>
        <w:tc>
          <w:tcPr>
            <w:tcW w:w="2280" w:type="dxa"/>
          </w:tcPr>
          <w:p w14:paraId="2986E1D2" w14:textId="77777777" w:rsidR="00C44EFD" w:rsidRDefault="00C44EFD" w:rsidP="00983A0A">
            <w:pPr>
              <w:ind w:firstLine="420"/>
            </w:pPr>
            <w:r>
              <w:rPr>
                <w:rFonts w:hint="eastAsia"/>
              </w:rPr>
              <w:t>保存读者地址</w:t>
            </w:r>
          </w:p>
        </w:tc>
      </w:tr>
      <w:tr w:rsidR="00C44EFD" w14:paraId="41BFC684" w14:textId="77777777" w:rsidTr="009125D0">
        <w:trPr>
          <w:jc w:val="center"/>
        </w:trPr>
        <w:tc>
          <w:tcPr>
            <w:tcW w:w="2280" w:type="dxa"/>
          </w:tcPr>
          <w:p w14:paraId="1AF3E6D4" w14:textId="77777777" w:rsidR="00C44EFD" w:rsidRDefault="00C44EFD" w:rsidP="00983A0A">
            <w:pPr>
              <w:ind w:firstLine="420"/>
            </w:pPr>
            <w:proofErr w:type="spellStart"/>
            <w:r>
              <w:t>readertel</w:t>
            </w:r>
            <w:proofErr w:type="spellEnd"/>
          </w:p>
        </w:tc>
        <w:tc>
          <w:tcPr>
            <w:tcW w:w="2280" w:type="dxa"/>
          </w:tcPr>
          <w:p w14:paraId="19EB1674" w14:textId="77777777" w:rsidR="00C44EFD" w:rsidRDefault="00C44EFD" w:rsidP="00983A0A">
            <w:pPr>
              <w:ind w:firstLine="420"/>
            </w:pPr>
            <w:r>
              <w:rPr>
                <w:rFonts w:hint="eastAsia"/>
              </w:rPr>
              <w:t>文本</w:t>
            </w:r>
          </w:p>
        </w:tc>
        <w:tc>
          <w:tcPr>
            <w:tcW w:w="2280" w:type="dxa"/>
          </w:tcPr>
          <w:p w14:paraId="6AC925E6" w14:textId="77777777" w:rsidR="00C44EFD" w:rsidRDefault="00C44EFD" w:rsidP="00983A0A">
            <w:pPr>
              <w:ind w:firstLine="420"/>
            </w:pPr>
            <w:r>
              <w:rPr>
                <w:rFonts w:hint="eastAsia"/>
              </w:rPr>
              <w:t>保存读者电话</w:t>
            </w:r>
          </w:p>
        </w:tc>
      </w:tr>
      <w:tr w:rsidR="00C44EFD" w14:paraId="5F654B98" w14:textId="77777777" w:rsidTr="009125D0">
        <w:trPr>
          <w:jc w:val="center"/>
        </w:trPr>
        <w:tc>
          <w:tcPr>
            <w:tcW w:w="2280" w:type="dxa"/>
          </w:tcPr>
          <w:p w14:paraId="752F8766" w14:textId="77777777" w:rsidR="00C44EFD" w:rsidRDefault="00C44EFD" w:rsidP="00983A0A">
            <w:pPr>
              <w:ind w:firstLine="420"/>
            </w:pPr>
            <w:r>
              <w:t>email</w:t>
            </w:r>
          </w:p>
        </w:tc>
        <w:tc>
          <w:tcPr>
            <w:tcW w:w="2280" w:type="dxa"/>
          </w:tcPr>
          <w:p w14:paraId="3B6A3EE7" w14:textId="77777777" w:rsidR="00C44EFD" w:rsidRDefault="00C44EFD" w:rsidP="00983A0A">
            <w:pPr>
              <w:ind w:firstLine="420"/>
            </w:pPr>
            <w:r>
              <w:rPr>
                <w:rFonts w:hint="eastAsia"/>
              </w:rPr>
              <w:t>文本</w:t>
            </w:r>
          </w:p>
        </w:tc>
        <w:tc>
          <w:tcPr>
            <w:tcW w:w="2280" w:type="dxa"/>
          </w:tcPr>
          <w:p w14:paraId="75FBFEA7" w14:textId="77777777" w:rsidR="00C44EFD" w:rsidRDefault="00C44EFD" w:rsidP="00983A0A">
            <w:pPr>
              <w:ind w:firstLine="420"/>
            </w:pPr>
            <w:r>
              <w:rPr>
                <w:rFonts w:hint="eastAsia"/>
              </w:rPr>
              <w:t>保存读者的电子邮件地址</w:t>
            </w:r>
          </w:p>
        </w:tc>
      </w:tr>
      <w:tr w:rsidR="00C44EFD" w14:paraId="4D401CE3" w14:textId="77777777" w:rsidTr="009125D0">
        <w:trPr>
          <w:jc w:val="center"/>
        </w:trPr>
        <w:tc>
          <w:tcPr>
            <w:tcW w:w="2280" w:type="dxa"/>
          </w:tcPr>
          <w:p w14:paraId="4C11FB08" w14:textId="77777777" w:rsidR="00C44EFD" w:rsidRDefault="00C44EFD" w:rsidP="00983A0A">
            <w:pPr>
              <w:ind w:firstLine="420"/>
            </w:pPr>
            <w:proofErr w:type="spellStart"/>
            <w:r>
              <w:t>checkdate</w:t>
            </w:r>
            <w:proofErr w:type="spellEnd"/>
          </w:p>
        </w:tc>
        <w:tc>
          <w:tcPr>
            <w:tcW w:w="2280" w:type="dxa"/>
          </w:tcPr>
          <w:p w14:paraId="68D84290" w14:textId="77777777" w:rsidR="00C44EFD" w:rsidRDefault="00C44EFD" w:rsidP="00983A0A">
            <w:pPr>
              <w:ind w:firstLine="420"/>
            </w:pPr>
            <w:r>
              <w:rPr>
                <w:rFonts w:hint="eastAsia"/>
              </w:rPr>
              <w:t>日期</w:t>
            </w:r>
            <w:r>
              <w:rPr>
                <w:rFonts w:hint="eastAsia"/>
              </w:rPr>
              <w:t>/</w:t>
            </w:r>
            <w:r>
              <w:rPr>
                <w:rFonts w:hint="eastAsia"/>
              </w:rPr>
              <w:t>时间</w:t>
            </w:r>
          </w:p>
        </w:tc>
        <w:tc>
          <w:tcPr>
            <w:tcW w:w="2280" w:type="dxa"/>
          </w:tcPr>
          <w:p w14:paraId="4B7E744A" w14:textId="77777777" w:rsidR="00C44EFD" w:rsidRDefault="00C44EFD" w:rsidP="00983A0A">
            <w:pPr>
              <w:ind w:firstLine="420"/>
            </w:pPr>
            <w:r>
              <w:rPr>
                <w:rFonts w:hint="eastAsia"/>
              </w:rPr>
              <w:t>借阅日期</w:t>
            </w:r>
          </w:p>
        </w:tc>
      </w:tr>
      <w:tr w:rsidR="00C44EFD" w14:paraId="18175BF5" w14:textId="77777777" w:rsidTr="009125D0">
        <w:trPr>
          <w:jc w:val="center"/>
        </w:trPr>
        <w:tc>
          <w:tcPr>
            <w:tcW w:w="2280" w:type="dxa"/>
          </w:tcPr>
          <w:p w14:paraId="2FA120C9" w14:textId="77777777" w:rsidR="00C44EFD" w:rsidRDefault="00C44EFD" w:rsidP="00983A0A">
            <w:pPr>
              <w:ind w:firstLine="420"/>
            </w:pPr>
            <w:proofErr w:type="spellStart"/>
            <w:r>
              <w:t>readermemo</w:t>
            </w:r>
            <w:proofErr w:type="spellEnd"/>
          </w:p>
        </w:tc>
        <w:tc>
          <w:tcPr>
            <w:tcW w:w="2280" w:type="dxa"/>
          </w:tcPr>
          <w:p w14:paraId="53737D36" w14:textId="77777777" w:rsidR="00C44EFD" w:rsidRDefault="00C44EFD" w:rsidP="00983A0A">
            <w:pPr>
              <w:ind w:firstLine="420"/>
            </w:pPr>
            <w:r>
              <w:rPr>
                <w:rFonts w:hint="eastAsia"/>
              </w:rPr>
              <w:t>备注</w:t>
            </w:r>
          </w:p>
        </w:tc>
        <w:tc>
          <w:tcPr>
            <w:tcW w:w="2280" w:type="dxa"/>
          </w:tcPr>
          <w:p w14:paraId="10975151" w14:textId="77777777" w:rsidR="00C44EFD" w:rsidRDefault="00C44EFD" w:rsidP="00983A0A">
            <w:pPr>
              <w:ind w:firstLine="420"/>
            </w:pPr>
            <w:r>
              <w:rPr>
                <w:rFonts w:hint="eastAsia"/>
              </w:rPr>
              <w:t>备注</w:t>
            </w:r>
          </w:p>
        </w:tc>
      </w:tr>
    </w:tbl>
    <w:p w14:paraId="5FDE2F25" w14:textId="77777777" w:rsidR="00C44EFD" w:rsidRDefault="00C44EFD" w:rsidP="008B3B0F">
      <w:pPr>
        <w:ind w:firstLineChars="0" w:firstLine="0"/>
      </w:pPr>
      <w:r>
        <w:fldChar w:fldCharType="begin"/>
      </w:r>
      <w:r>
        <w:instrText xml:space="preserve"> = 3 \* GB2 </w:instrText>
      </w:r>
      <w:r>
        <w:fldChar w:fldCharType="separate"/>
      </w:r>
      <w:r>
        <w:rPr>
          <w:rFonts w:hint="eastAsia"/>
        </w:rPr>
        <w:t>⑶</w:t>
      </w:r>
      <w:r>
        <w:fldChar w:fldCharType="end"/>
      </w:r>
      <w:r>
        <w:rPr>
          <w:rFonts w:hint="eastAsia"/>
        </w:rPr>
        <w:t>借阅信息表</w:t>
      </w:r>
    </w:p>
    <w:p w14:paraId="69C39833" w14:textId="77777777" w:rsidR="00C44EFD" w:rsidRDefault="00C44EFD" w:rsidP="00983A0A">
      <w:pPr>
        <w:ind w:firstLine="420"/>
      </w:pPr>
      <w:proofErr w:type="spellStart"/>
      <w:r>
        <w:t>borrowinfo</w:t>
      </w:r>
      <w:proofErr w:type="spellEnd"/>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0"/>
        <w:gridCol w:w="2280"/>
        <w:gridCol w:w="2280"/>
      </w:tblGrid>
      <w:tr w:rsidR="00C44EFD" w14:paraId="12F4DCAD" w14:textId="77777777" w:rsidTr="009125D0">
        <w:trPr>
          <w:jc w:val="center"/>
        </w:trPr>
        <w:tc>
          <w:tcPr>
            <w:tcW w:w="2280" w:type="dxa"/>
          </w:tcPr>
          <w:p w14:paraId="0FB2BCBD" w14:textId="77777777" w:rsidR="00C44EFD" w:rsidRDefault="00C44EFD" w:rsidP="00983A0A">
            <w:pPr>
              <w:ind w:firstLine="420"/>
            </w:pPr>
            <w:r>
              <w:rPr>
                <w:rFonts w:hint="eastAsia"/>
              </w:rPr>
              <w:t>字段名称</w:t>
            </w:r>
          </w:p>
        </w:tc>
        <w:tc>
          <w:tcPr>
            <w:tcW w:w="2280" w:type="dxa"/>
          </w:tcPr>
          <w:p w14:paraId="56FF5AD4" w14:textId="77777777" w:rsidR="00C44EFD" w:rsidRDefault="00C44EFD" w:rsidP="00983A0A">
            <w:pPr>
              <w:ind w:firstLine="420"/>
            </w:pPr>
            <w:r>
              <w:rPr>
                <w:rFonts w:hint="eastAsia"/>
              </w:rPr>
              <w:t>数据类型</w:t>
            </w:r>
          </w:p>
        </w:tc>
        <w:tc>
          <w:tcPr>
            <w:tcW w:w="2280" w:type="dxa"/>
          </w:tcPr>
          <w:p w14:paraId="1D4C4B63" w14:textId="77777777" w:rsidR="00C44EFD" w:rsidRDefault="00C44EFD" w:rsidP="00983A0A">
            <w:pPr>
              <w:ind w:firstLine="420"/>
            </w:pPr>
            <w:r>
              <w:rPr>
                <w:rFonts w:hint="eastAsia"/>
              </w:rPr>
              <w:t>字段说明</w:t>
            </w:r>
          </w:p>
        </w:tc>
      </w:tr>
      <w:tr w:rsidR="00C44EFD" w14:paraId="73148FBA" w14:textId="77777777" w:rsidTr="009125D0">
        <w:trPr>
          <w:jc w:val="center"/>
        </w:trPr>
        <w:tc>
          <w:tcPr>
            <w:tcW w:w="2280" w:type="dxa"/>
          </w:tcPr>
          <w:p w14:paraId="56C285CE" w14:textId="77777777" w:rsidR="00C44EFD" w:rsidRDefault="00C44EFD" w:rsidP="00983A0A">
            <w:pPr>
              <w:ind w:firstLine="420"/>
            </w:pPr>
            <w:proofErr w:type="spellStart"/>
            <w:r>
              <w:t>borrowno</w:t>
            </w:r>
            <w:proofErr w:type="spellEnd"/>
          </w:p>
        </w:tc>
        <w:tc>
          <w:tcPr>
            <w:tcW w:w="2280" w:type="dxa"/>
          </w:tcPr>
          <w:p w14:paraId="7F940912" w14:textId="77777777" w:rsidR="00C44EFD" w:rsidRDefault="00C44EFD" w:rsidP="00983A0A">
            <w:pPr>
              <w:ind w:firstLine="420"/>
            </w:pPr>
            <w:r>
              <w:rPr>
                <w:rFonts w:hint="eastAsia"/>
              </w:rPr>
              <w:t>文本</w:t>
            </w:r>
          </w:p>
        </w:tc>
        <w:tc>
          <w:tcPr>
            <w:tcW w:w="2280" w:type="dxa"/>
          </w:tcPr>
          <w:p w14:paraId="6D2D048D" w14:textId="77777777" w:rsidR="00C44EFD" w:rsidRDefault="00C44EFD" w:rsidP="00983A0A">
            <w:pPr>
              <w:ind w:firstLine="420"/>
            </w:pPr>
            <w:r>
              <w:rPr>
                <w:rFonts w:hint="eastAsia"/>
              </w:rPr>
              <w:t>保存借阅号</w:t>
            </w:r>
          </w:p>
        </w:tc>
      </w:tr>
      <w:tr w:rsidR="00C44EFD" w14:paraId="7236D19B" w14:textId="77777777" w:rsidTr="009125D0">
        <w:trPr>
          <w:jc w:val="center"/>
        </w:trPr>
        <w:tc>
          <w:tcPr>
            <w:tcW w:w="2280" w:type="dxa"/>
          </w:tcPr>
          <w:p w14:paraId="76DAD22C" w14:textId="77777777" w:rsidR="00C44EFD" w:rsidRDefault="00C44EFD" w:rsidP="00983A0A">
            <w:pPr>
              <w:ind w:firstLine="420"/>
            </w:pPr>
            <w:proofErr w:type="spellStart"/>
            <w:r>
              <w:t>readerid</w:t>
            </w:r>
            <w:proofErr w:type="spellEnd"/>
          </w:p>
        </w:tc>
        <w:tc>
          <w:tcPr>
            <w:tcW w:w="2280" w:type="dxa"/>
          </w:tcPr>
          <w:p w14:paraId="43BDC8B6" w14:textId="77777777" w:rsidR="00C44EFD" w:rsidRDefault="00C44EFD" w:rsidP="00983A0A">
            <w:pPr>
              <w:ind w:firstLine="420"/>
            </w:pPr>
            <w:r>
              <w:rPr>
                <w:rFonts w:hint="eastAsia"/>
              </w:rPr>
              <w:t>文本</w:t>
            </w:r>
          </w:p>
        </w:tc>
        <w:tc>
          <w:tcPr>
            <w:tcW w:w="2280" w:type="dxa"/>
          </w:tcPr>
          <w:p w14:paraId="62C9C927" w14:textId="77777777" w:rsidR="00C44EFD" w:rsidRDefault="00C44EFD" w:rsidP="00983A0A">
            <w:pPr>
              <w:ind w:firstLine="420"/>
            </w:pPr>
            <w:r>
              <w:rPr>
                <w:rFonts w:hint="eastAsia"/>
              </w:rPr>
              <w:t>保存读者</w:t>
            </w:r>
            <w:r>
              <w:rPr>
                <w:rFonts w:hint="eastAsia"/>
              </w:rPr>
              <w:t>ID</w:t>
            </w:r>
          </w:p>
        </w:tc>
      </w:tr>
      <w:tr w:rsidR="00C44EFD" w14:paraId="13329738" w14:textId="77777777" w:rsidTr="009125D0">
        <w:trPr>
          <w:jc w:val="center"/>
        </w:trPr>
        <w:tc>
          <w:tcPr>
            <w:tcW w:w="2280" w:type="dxa"/>
          </w:tcPr>
          <w:p w14:paraId="3C140B7D" w14:textId="77777777" w:rsidR="00C44EFD" w:rsidRDefault="00C44EFD" w:rsidP="00983A0A">
            <w:pPr>
              <w:ind w:firstLine="420"/>
            </w:pPr>
            <w:proofErr w:type="spellStart"/>
            <w:r>
              <w:t>readername</w:t>
            </w:r>
            <w:proofErr w:type="spellEnd"/>
          </w:p>
        </w:tc>
        <w:tc>
          <w:tcPr>
            <w:tcW w:w="2280" w:type="dxa"/>
          </w:tcPr>
          <w:p w14:paraId="68098EB4" w14:textId="77777777" w:rsidR="00C44EFD" w:rsidRDefault="00C44EFD" w:rsidP="00983A0A">
            <w:pPr>
              <w:ind w:firstLine="420"/>
            </w:pPr>
            <w:r>
              <w:rPr>
                <w:rFonts w:hint="eastAsia"/>
              </w:rPr>
              <w:t>文本</w:t>
            </w:r>
          </w:p>
        </w:tc>
        <w:tc>
          <w:tcPr>
            <w:tcW w:w="2280" w:type="dxa"/>
          </w:tcPr>
          <w:p w14:paraId="51B4767E" w14:textId="77777777" w:rsidR="00C44EFD" w:rsidRDefault="00C44EFD" w:rsidP="00983A0A">
            <w:pPr>
              <w:ind w:firstLine="420"/>
            </w:pPr>
            <w:r>
              <w:rPr>
                <w:rFonts w:hint="eastAsia"/>
              </w:rPr>
              <w:t>保存借阅者姓名</w:t>
            </w:r>
          </w:p>
        </w:tc>
      </w:tr>
      <w:tr w:rsidR="00C44EFD" w14:paraId="0E76F712" w14:textId="77777777" w:rsidTr="009125D0">
        <w:trPr>
          <w:jc w:val="center"/>
        </w:trPr>
        <w:tc>
          <w:tcPr>
            <w:tcW w:w="2280" w:type="dxa"/>
          </w:tcPr>
          <w:p w14:paraId="16DFF1D9" w14:textId="77777777" w:rsidR="00C44EFD" w:rsidRDefault="00C44EFD" w:rsidP="00983A0A">
            <w:pPr>
              <w:ind w:firstLine="420"/>
            </w:pPr>
            <w:proofErr w:type="spellStart"/>
            <w:r>
              <w:t>borrowdate</w:t>
            </w:r>
            <w:proofErr w:type="spellEnd"/>
          </w:p>
        </w:tc>
        <w:tc>
          <w:tcPr>
            <w:tcW w:w="2280" w:type="dxa"/>
          </w:tcPr>
          <w:p w14:paraId="284DD5A5" w14:textId="77777777" w:rsidR="00C44EFD" w:rsidRDefault="00C44EFD" w:rsidP="00983A0A">
            <w:pPr>
              <w:ind w:firstLine="420"/>
            </w:pPr>
            <w:r>
              <w:rPr>
                <w:rFonts w:hint="eastAsia"/>
              </w:rPr>
              <w:t>日期</w:t>
            </w:r>
            <w:r>
              <w:rPr>
                <w:rFonts w:hint="eastAsia"/>
              </w:rPr>
              <w:t>/</w:t>
            </w:r>
            <w:r>
              <w:rPr>
                <w:rFonts w:hint="eastAsia"/>
              </w:rPr>
              <w:t>时间</w:t>
            </w:r>
          </w:p>
        </w:tc>
        <w:tc>
          <w:tcPr>
            <w:tcW w:w="2280" w:type="dxa"/>
          </w:tcPr>
          <w:p w14:paraId="4D09DD2D" w14:textId="77777777" w:rsidR="00C44EFD" w:rsidRDefault="00C44EFD" w:rsidP="00983A0A">
            <w:pPr>
              <w:ind w:firstLine="420"/>
            </w:pPr>
            <w:r>
              <w:rPr>
                <w:rFonts w:hint="eastAsia"/>
              </w:rPr>
              <w:t>保存借阅日期</w:t>
            </w:r>
          </w:p>
        </w:tc>
      </w:tr>
      <w:tr w:rsidR="00C44EFD" w14:paraId="11721EA3" w14:textId="77777777" w:rsidTr="009125D0">
        <w:trPr>
          <w:jc w:val="center"/>
        </w:trPr>
        <w:tc>
          <w:tcPr>
            <w:tcW w:w="2280" w:type="dxa"/>
          </w:tcPr>
          <w:p w14:paraId="04F11A5A" w14:textId="77777777" w:rsidR="00C44EFD" w:rsidRDefault="00C44EFD" w:rsidP="00983A0A">
            <w:pPr>
              <w:ind w:firstLine="420"/>
            </w:pPr>
            <w:proofErr w:type="spellStart"/>
            <w:r>
              <w:t>returndate</w:t>
            </w:r>
            <w:proofErr w:type="spellEnd"/>
          </w:p>
        </w:tc>
        <w:tc>
          <w:tcPr>
            <w:tcW w:w="2280" w:type="dxa"/>
          </w:tcPr>
          <w:p w14:paraId="308C93A3" w14:textId="77777777" w:rsidR="00C44EFD" w:rsidRDefault="00C44EFD" w:rsidP="00983A0A">
            <w:pPr>
              <w:ind w:firstLine="420"/>
            </w:pPr>
            <w:r>
              <w:rPr>
                <w:rFonts w:hint="eastAsia"/>
              </w:rPr>
              <w:t>日期</w:t>
            </w:r>
            <w:r>
              <w:rPr>
                <w:rFonts w:hint="eastAsia"/>
              </w:rPr>
              <w:t>/</w:t>
            </w:r>
            <w:r>
              <w:rPr>
                <w:rFonts w:hint="eastAsia"/>
              </w:rPr>
              <w:t>时间</w:t>
            </w:r>
          </w:p>
        </w:tc>
        <w:tc>
          <w:tcPr>
            <w:tcW w:w="2280" w:type="dxa"/>
          </w:tcPr>
          <w:p w14:paraId="1C089CBF" w14:textId="77777777" w:rsidR="00C44EFD" w:rsidRDefault="00C44EFD" w:rsidP="00983A0A">
            <w:pPr>
              <w:ind w:firstLine="420"/>
            </w:pPr>
            <w:r>
              <w:rPr>
                <w:rFonts w:hint="eastAsia"/>
              </w:rPr>
              <w:t>保存还书日期</w:t>
            </w:r>
          </w:p>
        </w:tc>
      </w:tr>
      <w:tr w:rsidR="00C44EFD" w14:paraId="38750094" w14:textId="77777777" w:rsidTr="009125D0">
        <w:trPr>
          <w:jc w:val="center"/>
        </w:trPr>
        <w:tc>
          <w:tcPr>
            <w:tcW w:w="2280" w:type="dxa"/>
          </w:tcPr>
          <w:p w14:paraId="620DFF1F" w14:textId="77777777" w:rsidR="00C44EFD" w:rsidRDefault="00C44EFD" w:rsidP="00983A0A">
            <w:pPr>
              <w:ind w:firstLine="420"/>
            </w:pPr>
            <w:r>
              <w:t>memo</w:t>
            </w:r>
          </w:p>
        </w:tc>
        <w:tc>
          <w:tcPr>
            <w:tcW w:w="2280" w:type="dxa"/>
          </w:tcPr>
          <w:p w14:paraId="4E013309" w14:textId="77777777" w:rsidR="00C44EFD" w:rsidRDefault="00C44EFD" w:rsidP="00983A0A">
            <w:pPr>
              <w:ind w:firstLine="420"/>
            </w:pPr>
            <w:r>
              <w:rPr>
                <w:rFonts w:hint="eastAsia"/>
              </w:rPr>
              <w:t>备注</w:t>
            </w:r>
          </w:p>
        </w:tc>
        <w:tc>
          <w:tcPr>
            <w:tcW w:w="2280" w:type="dxa"/>
          </w:tcPr>
          <w:p w14:paraId="1F0FB3E4" w14:textId="77777777" w:rsidR="00C44EFD" w:rsidRDefault="00C44EFD" w:rsidP="00983A0A">
            <w:pPr>
              <w:ind w:firstLine="420"/>
            </w:pPr>
            <w:r>
              <w:rPr>
                <w:rFonts w:hint="eastAsia"/>
              </w:rPr>
              <w:t>备注</w:t>
            </w:r>
          </w:p>
        </w:tc>
      </w:tr>
    </w:tbl>
    <w:p w14:paraId="5E37BD51" w14:textId="77777777" w:rsidR="00C44EFD" w:rsidRDefault="00C44EFD" w:rsidP="00434F43">
      <w:pPr>
        <w:ind w:firstLineChars="0" w:firstLine="0"/>
      </w:pPr>
      <w:r>
        <w:fldChar w:fldCharType="begin"/>
      </w:r>
      <w:r>
        <w:instrText xml:space="preserve"> = 4 \* GB2 </w:instrText>
      </w:r>
      <w:r>
        <w:fldChar w:fldCharType="separate"/>
      </w:r>
      <w:r>
        <w:rPr>
          <w:rFonts w:hint="eastAsia"/>
        </w:rPr>
        <w:t>⑷</w:t>
      </w:r>
      <w:r>
        <w:fldChar w:fldCharType="end"/>
      </w:r>
      <w:r>
        <w:rPr>
          <w:rFonts w:hint="eastAsia"/>
        </w:rPr>
        <w:t>图书分类信息表</w:t>
      </w:r>
    </w:p>
    <w:p w14:paraId="1B66B002" w14:textId="77777777" w:rsidR="00C44EFD" w:rsidRDefault="00C44EFD" w:rsidP="00983A0A">
      <w:pPr>
        <w:ind w:firstLine="420"/>
      </w:pPr>
      <w:proofErr w:type="spellStart"/>
      <w:r>
        <w:rPr>
          <w:rFonts w:hint="eastAsia"/>
        </w:rPr>
        <w:t>booktype</w:t>
      </w:r>
      <w:proofErr w:type="spellEnd"/>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0"/>
        <w:gridCol w:w="2280"/>
        <w:gridCol w:w="2280"/>
      </w:tblGrid>
      <w:tr w:rsidR="00C44EFD" w14:paraId="7434C62F" w14:textId="77777777" w:rsidTr="009125D0">
        <w:trPr>
          <w:jc w:val="center"/>
        </w:trPr>
        <w:tc>
          <w:tcPr>
            <w:tcW w:w="2280" w:type="dxa"/>
          </w:tcPr>
          <w:p w14:paraId="4D7AFF90" w14:textId="77777777" w:rsidR="00C44EFD" w:rsidRDefault="00C44EFD" w:rsidP="00983A0A">
            <w:pPr>
              <w:ind w:firstLine="420"/>
            </w:pPr>
            <w:r>
              <w:rPr>
                <w:rFonts w:hint="eastAsia"/>
              </w:rPr>
              <w:t>字段名称</w:t>
            </w:r>
          </w:p>
        </w:tc>
        <w:tc>
          <w:tcPr>
            <w:tcW w:w="2280" w:type="dxa"/>
          </w:tcPr>
          <w:p w14:paraId="02AB120E" w14:textId="77777777" w:rsidR="00C44EFD" w:rsidRDefault="00C44EFD" w:rsidP="00983A0A">
            <w:pPr>
              <w:ind w:firstLine="420"/>
            </w:pPr>
            <w:r>
              <w:rPr>
                <w:rFonts w:hint="eastAsia"/>
              </w:rPr>
              <w:t>数据类型</w:t>
            </w:r>
          </w:p>
        </w:tc>
        <w:tc>
          <w:tcPr>
            <w:tcW w:w="2280" w:type="dxa"/>
          </w:tcPr>
          <w:p w14:paraId="77E05549" w14:textId="77777777" w:rsidR="00C44EFD" w:rsidRDefault="00C44EFD" w:rsidP="00983A0A">
            <w:pPr>
              <w:ind w:firstLine="420"/>
            </w:pPr>
            <w:r>
              <w:rPr>
                <w:rFonts w:hint="eastAsia"/>
              </w:rPr>
              <w:t>字段说明</w:t>
            </w:r>
          </w:p>
        </w:tc>
      </w:tr>
      <w:tr w:rsidR="00C44EFD" w14:paraId="117DFF0D" w14:textId="77777777" w:rsidTr="009125D0">
        <w:trPr>
          <w:jc w:val="center"/>
        </w:trPr>
        <w:tc>
          <w:tcPr>
            <w:tcW w:w="2280" w:type="dxa"/>
          </w:tcPr>
          <w:p w14:paraId="27A3E2CD" w14:textId="77777777" w:rsidR="00C44EFD" w:rsidRDefault="00C44EFD" w:rsidP="00983A0A">
            <w:pPr>
              <w:ind w:firstLine="420"/>
            </w:pPr>
            <w:proofErr w:type="spellStart"/>
            <w:r>
              <w:t>booktypeno</w:t>
            </w:r>
            <w:proofErr w:type="spellEnd"/>
          </w:p>
        </w:tc>
        <w:tc>
          <w:tcPr>
            <w:tcW w:w="2280" w:type="dxa"/>
          </w:tcPr>
          <w:p w14:paraId="55409156" w14:textId="77777777" w:rsidR="00C44EFD" w:rsidRDefault="00C44EFD" w:rsidP="00983A0A">
            <w:pPr>
              <w:ind w:firstLine="420"/>
            </w:pPr>
            <w:r>
              <w:rPr>
                <w:rFonts w:hint="eastAsia"/>
              </w:rPr>
              <w:t>文本</w:t>
            </w:r>
          </w:p>
        </w:tc>
        <w:tc>
          <w:tcPr>
            <w:tcW w:w="2280" w:type="dxa"/>
          </w:tcPr>
          <w:p w14:paraId="2914794B" w14:textId="77777777" w:rsidR="00C44EFD" w:rsidRDefault="00C44EFD" w:rsidP="00983A0A">
            <w:pPr>
              <w:ind w:firstLine="420"/>
            </w:pPr>
            <w:r>
              <w:rPr>
                <w:rFonts w:hint="eastAsia"/>
              </w:rPr>
              <w:t>保存图书分类号</w:t>
            </w:r>
          </w:p>
        </w:tc>
      </w:tr>
      <w:tr w:rsidR="00C44EFD" w14:paraId="3B86A474" w14:textId="77777777" w:rsidTr="009125D0">
        <w:trPr>
          <w:jc w:val="center"/>
        </w:trPr>
        <w:tc>
          <w:tcPr>
            <w:tcW w:w="2280" w:type="dxa"/>
          </w:tcPr>
          <w:p w14:paraId="29AE502B" w14:textId="77777777" w:rsidR="00C44EFD" w:rsidRDefault="00C44EFD" w:rsidP="00983A0A">
            <w:pPr>
              <w:ind w:firstLine="420"/>
            </w:pPr>
            <w:proofErr w:type="spellStart"/>
            <w:r>
              <w:t>typename</w:t>
            </w:r>
            <w:proofErr w:type="spellEnd"/>
          </w:p>
        </w:tc>
        <w:tc>
          <w:tcPr>
            <w:tcW w:w="2280" w:type="dxa"/>
          </w:tcPr>
          <w:p w14:paraId="1F464F2D" w14:textId="77777777" w:rsidR="00C44EFD" w:rsidRDefault="00C44EFD" w:rsidP="00983A0A">
            <w:pPr>
              <w:ind w:firstLine="420"/>
            </w:pPr>
            <w:r>
              <w:rPr>
                <w:rFonts w:hint="eastAsia"/>
              </w:rPr>
              <w:t>文本</w:t>
            </w:r>
          </w:p>
        </w:tc>
        <w:tc>
          <w:tcPr>
            <w:tcW w:w="2280" w:type="dxa"/>
          </w:tcPr>
          <w:p w14:paraId="675824BF" w14:textId="77777777" w:rsidR="00C44EFD" w:rsidRDefault="00C44EFD" w:rsidP="00983A0A">
            <w:pPr>
              <w:ind w:firstLine="420"/>
            </w:pPr>
            <w:r>
              <w:rPr>
                <w:rFonts w:hint="eastAsia"/>
              </w:rPr>
              <w:t>保存类别名称</w:t>
            </w:r>
          </w:p>
        </w:tc>
      </w:tr>
      <w:tr w:rsidR="00C44EFD" w14:paraId="1704BD97" w14:textId="77777777" w:rsidTr="009125D0">
        <w:trPr>
          <w:jc w:val="center"/>
        </w:trPr>
        <w:tc>
          <w:tcPr>
            <w:tcW w:w="2280" w:type="dxa"/>
          </w:tcPr>
          <w:p w14:paraId="375FD3A7" w14:textId="77777777" w:rsidR="00C44EFD" w:rsidRDefault="00C44EFD" w:rsidP="00983A0A">
            <w:pPr>
              <w:ind w:firstLine="420"/>
            </w:pPr>
            <w:r>
              <w:t>keyword</w:t>
            </w:r>
          </w:p>
        </w:tc>
        <w:tc>
          <w:tcPr>
            <w:tcW w:w="2280" w:type="dxa"/>
          </w:tcPr>
          <w:p w14:paraId="72477B84" w14:textId="77777777" w:rsidR="00C44EFD" w:rsidRDefault="00C44EFD" w:rsidP="00983A0A">
            <w:pPr>
              <w:ind w:firstLine="420"/>
            </w:pPr>
            <w:r>
              <w:rPr>
                <w:rFonts w:hint="eastAsia"/>
              </w:rPr>
              <w:t>文本</w:t>
            </w:r>
          </w:p>
        </w:tc>
        <w:tc>
          <w:tcPr>
            <w:tcW w:w="2280" w:type="dxa"/>
          </w:tcPr>
          <w:p w14:paraId="3B5A6C97" w14:textId="77777777" w:rsidR="00C44EFD" w:rsidRDefault="00C44EFD" w:rsidP="00983A0A">
            <w:pPr>
              <w:ind w:firstLine="420"/>
            </w:pPr>
            <w:r>
              <w:rPr>
                <w:rFonts w:hint="eastAsia"/>
              </w:rPr>
              <w:t>关键字</w:t>
            </w:r>
          </w:p>
        </w:tc>
      </w:tr>
      <w:tr w:rsidR="00C44EFD" w14:paraId="11BC79F8" w14:textId="77777777" w:rsidTr="009125D0">
        <w:trPr>
          <w:jc w:val="center"/>
        </w:trPr>
        <w:tc>
          <w:tcPr>
            <w:tcW w:w="2280" w:type="dxa"/>
          </w:tcPr>
          <w:p w14:paraId="2BEA1071" w14:textId="77777777" w:rsidR="00C44EFD" w:rsidRDefault="00C44EFD" w:rsidP="00983A0A">
            <w:pPr>
              <w:ind w:firstLine="420"/>
            </w:pPr>
            <w:r>
              <w:t>memo</w:t>
            </w:r>
          </w:p>
        </w:tc>
        <w:tc>
          <w:tcPr>
            <w:tcW w:w="2280" w:type="dxa"/>
          </w:tcPr>
          <w:p w14:paraId="4D857692" w14:textId="77777777" w:rsidR="00C44EFD" w:rsidRDefault="00C44EFD" w:rsidP="00983A0A">
            <w:pPr>
              <w:ind w:firstLine="420"/>
            </w:pPr>
            <w:r>
              <w:rPr>
                <w:rFonts w:hint="eastAsia"/>
              </w:rPr>
              <w:t>备注</w:t>
            </w:r>
          </w:p>
        </w:tc>
        <w:tc>
          <w:tcPr>
            <w:tcW w:w="2280" w:type="dxa"/>
          </w:tcPr>
          <w:p w14:paraId="1422AFBC" w14:textId="77777777" w:rsidR="00C44EFD" w:rsidRDefault="00C44EFD" w:rsidP="00983A0A">
            <w:pPr>
              <w:ind w:firstLine="420"/>
            </w:pPr>
            <w:r>
              <w:rPr>
                <w:rFonts w:hint="eastAsia"/>
              </w:rPr>
              <w:t>备注</w:t>
            </w:r>
          </w:p>
        </w:tc>
      </w:tr>
    </w:tbl>
    <w:p w14:paraId="3DA88DD7" w14:textId="77777777" w:rsidR="00C44EFD" w:rsidRDefault="00C44EFD" w:rsidP="008B3B0F">
      <w:pPr>
        <w:ind w:firstLineChars="0" w:firstLine="0"/>
      </w:pPr>
      <w:r>
        <w:fldChar w:fldCharType="begin"/>
      </w:r>
      <w:r>
        <w:instrText xml:space="preserve"> = 5 \* GB2 </w:instrText>
      </w:r>
      <w:r>
        <w:fldChar w:fldCharType="separate"/>
      </w:r>
      <w:r>
        <w:rPr>
          <w:rFonts w:hint="eastAsia"/>
        </w:rPr>
        <w:t>⑸</w:t>
      </w:r>
      <w:r>
        <w:fldChar w:fldCharType="end"/>
      </w:r>
      <w:r>
        <w:rPr>
          <w:rFonts w:hint="eastAsia"/>
        </w:rPr>
        <w:t>读者分类信息表</w:t>
      </w:r>
    </w:p>
    <w:p w14:paraId="06563CF0" w14:textId="77777777" w:rsidR="00C44EFD" w:rsidRDefault="00C44EFD" w:rsidP="00983A0A">
      <w:pPr>
        <w:ind w:firstLine="420"/>
      </w:pPr>
      <w:proofErr w:type="spellStart"/>
      <w:r>
        <w:rPr>
          <w:rFonts w:hint="eastAsia"/>
        </w:rPr>
        <w:t>readertype</w:t>
      </w:r>
      <w:proofErr w:type="spellEnd"/>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0"/>
        <w:gridCol w:w="2280"/>
        <w:gridCol w:w="2280"/>
      </w:tblGrid>
      <w:tr w:rsidR="00C44EFD" w14:paraId="34B18A44" w14:textId="77777777" w:rsidTr="009125D0">
        <w:trPr>
          <w:jc w:val="center"/>
        </w:trPr>
        <w:tc>
          <w:tcPr>
            <w:tcW w:w="2280" w:type="dxa"/>
          </w:tcPr>
          <w:p w14:paraId="356C6FC5" w14:textId="77777777" w:rsidR="00C44EFD" w:rsidRDefault="00C44EFD" w:rsidP="00983A0A">
            <w:pPr>
              <w:ind w:firstLine="420"/>
            </w:pPr>
            <w:r>
              <w:rPr>
                <w:rFonts w:hint="eastAsia"/>
              </w:rPr>
              <w:t>字段名称</w:t>
            </w:r>
          </w:p>
        </w:tc>
        <w:tc>
          <w:tcPr>
            <w:tcW w:w="2280" w:type="dxa"/>
          </w:tcPr>
          <w:p w14:paraId="1C08B555" w14:textId="77777777" w:rsidR="00C44EFD" w:rsidRDefault="00C44EFD" w:rsidP="00983A0A">
            <w:pPr>
              <w:ind w:firstLine="420"/>
            </w:pPr>
            <w:r>
              <w:rPr>
                <w:rFonts w:hint="eastAsia"/>
              </w:rPr>
              <w:t>数据类型</w:t>
            </w:r>
          </w:p>
        </w:tc>
        <w:tc>
          <w:tcPr>
            <w:tcW w:w="2280" w:type="dxa"/>
          </w:tcPr>
          <w:p w14:paraId="15212C6A" w14:textId="77777777" w:rsidR="00C44EFD" w:rsidRDefault="00C44EFD" w:rsidP="00983A0A">
            <w:pPr>
              <w:ind w:firstLine="420"/>
            </w:pPr>
            <w:r>
              <w:rPr>
                <w:rFonts w:hint="eastAsia"/>
              </w:rPr>
              <w:t>字段说明</w:t>
            </w:r>
          </w:p>
        </w:tc>
      </w:tr>
      <w:tr w:rsidR="00C44EFD" w14:paraId="49D23A6D" w14:textId="77777777" w:rsidTr="009125D0">
        <w:trPr>
          <w:jc w:val="center"/>
        </w:trPr>
        <w:tc>
          <w:tcPr>
            <w:tcW w:w="2280" w:type="dxa"/>
          </w:tcPr>
          <w:p w14:paraId="1A122F8B" w14:textId="77777777" w:rsidR="00C44EFD" w:rsidRDefault="00C44EFD" w:rsidP="00983A0A">
            <w:pPr>
              <w:ind w:firstLine="420"/>
            </w:pPr>
            <w:proofErr w:type="spellStart"/>
            <w:r>
              <w:lastRenderedPageBreak/>
              <w:t>typeno</w:t>
            </w:r>
            <w:proofErr w:type="spellEnd"/>
          </w:p>
        </w:tc>
        <w:tc>
          <w:tcPr>
            <w:tcW w:w="2280" w:type="dxa"/>
          </w:tcPr>
          <w:p w14:paraId="46B69CFF" w14:textId="77777777" w:rsidR="00C44EFD" w:rsidRDefault="00C44EFD" w:rsidP="00983A0A">
            <w:pPr>
              <w:ind w:firstLine="420"/>
            </w:pPr>
            <w:r>
              <w:rPr>
                <w:rFonts w:hint="eastAsia"/>
              </w:rPr>
              <w:t>文本</w:t>
            </w:r>
          </w:p>
        </w:tc>
        <w:tc>
          <w:tcPr>
            <w:tcW w:w="2280" w:type="dxa"/>
          </w:tcPr>
          <w:p w14:paraId="66B1B0A3" w14:textId="77777777" w:rsidR="00C44EFD" w:rsidRDefault="00C44EFD" w:rsidP="00983A0A">
            <w:pPr>
              <w:ind w:firstLine="420"/>
            </w:pPr>
            <w:r>
              <w:rPr>
                <w:rFonts w:hint="eastAsia"/>
              </w:rPr>
              <w:t>保存读者分类号</w:t>
            </w:r>
          </w:p>
        </w:tc>
      </w:tr>
      <w:tr w:rsidR="00C44EFD" w14:paraId="5C1FBEBB" w14:textId="77777777" w:rsidTr="009125D0">
        <w:trPr>
          <w:jc w:val="center"/>
        </w:trPr>
        <w:tc>
          <w:tcPr>
            <w:tcW w:w="2280" w:type="dxa"/>
          </w:tcPr>
          <w:p w14:paraId="21183FF1" w14:textId="77777777" w:rsidR="00C44EFD" w:rsidRDefault="00C44EFD" w:rsidP="00983A0A">
            <w:pPr>
              <w:ind w:firstLine="420"/>
            </w:pPr>
            <w:proofErr w:type="spellStart"/>
            <w:r>
              <w:t>typename</w:t>
            </w:r>
            <w:proofErr w:type="spellEnd"/>
          </w:p>
        </w:tc>
        <w:tc>
          <w:tcPr>
            <w:tcW w:w="2280" w:type="dxa"/>
          </w:tcPr>
          <w:p w14:paraId="3A59B9F2" w14:textId="77777777" w:rsidR="00C44EFD" w:rsidRDefault="00C44EFD" w:rsidP="00983A0A">
            <w:pPr>
              <w:ind w:firstLine="420"/>
            </w:pPr>
            <w:r>
              <w:rPr>
                <w:rFonts w:hint="eastAsia"/>
              </w:rPr>
              <w:t>文本</w:t>
            </w:r>
          </w:p>
        </w:tc>
        <w:tc>
          <w:tcPr>
            <w:tcW w:w="2280" w:type="dxa"/>
          </w:tcPr>
          <w:p w14:paraId="1F3F5800" w14:textId="77777777" w:rsidR="00C44EFD" w:rsidRDefault="00C44EFD" w:rsidP="00983A0A">
            <w:pPr>
              <w:ind w:firstLine="420"/>
            </w:pPr>
            <w:r>
              <w:rPr>
                <w:rFonts w:hint="eastAsia"/>
              </w:rPr>
              <w:t>保存类别名称</w:t>
            </w:r>
          </w:p>
        </w:tc>
      </w:tr>
      <w:tr w:rsidR="00C44EFD" w14:paraId="57E59921" w14:textId="77777777" w:rsidTr="009125D0">
        <w:trPr>
          <w:jc w:val="center"/>
        </w:trPr>
        <w:tc>
          <w:tcPr>
            <w:tcW w:w="2280" w:type="dxa"/>
          </w:tcPr>
          <w:p w14:paraId="48E4F7C1" w14:textId="77777777" w:rsidR="00C44EFD" w:rsidRDefault="00C44EFD" w:rsidP="00983A0A">
            <w:pPr>
              <w:ind w:firstLine="420"/>
            </w:pPr>
            <w:proofErr w:type="spellStart"/>
            <w:r>
              <w:t>booknumber</w:t>
            </w:r>
            <w:proofErr w:type="spellEnd"/>
          </w:p>
        </w:tc>
        <w:tc>
          <w:tcPr>
            <w:tcW w:w="2280" w:type="dxa"/>
          </w:tcPr>
          <w:p w14:paraId="13018F91" w14:textId="77777777" w:rsidR="00C44EFD" w:rsidRDefault="00C44EFD" w:rsidP="00983A0A">
            <w:pPr>
              <w:ind w:firstLine="420"/>
            </w:pPr>
            <w:r>
              <w:rPr>
                <w:rFonts w:hint="eastAsia"/>
              </w:rPr>
              <w:t>数字</w:t>
            </w:r>
          </w:p>
        </w:tc>
        <w:tc>
          <w:tcPr>
            <w:tcW w:w="2280" w:type="dxa"/>
          </w:tcPr>
          <w:p w14:paraId="3DED6918" w14:textId="77777777" w:rsidR="00C44EFD" w:rsidRDefault="00C44EFD" w:rsidP="00983A0A">
            <w:pPr>
              <w:ind w:firstLine="420"/>
            </w:pPr>
            <w:r>
              <w:rPr>
                <w:rFonts w:hint="eastAsia"/>
              </w:rPr>
              <w:t>保存允许借书数量</w:t>
            </w:r>
          </w:p>
        </w:tc>
      </w:tr>
      <w:tr w:rsidR="00C44EFD" w14:paraId="6F513E31" w14:textId="77777777" w:rsidTr="009125D0">
        <w:trPr>
          <w:jc w:val="center"/>
        </w:trPr>
        <w:tc>
          <w:tcPr>
            <w:tcW w:w="2280" w:type="dxa"/>
          </w:tcPr>
          <w:p w14:paraId="1E3077E8" w14:textId="77777777" w:rsidR="00C44EFD" w:rsidRDefault="00C44EFD" w:rsidP="00983A0A">
            <w:pPr>
              <w:ind w:firstLine="420"/>
            </w:pPr>
            <w:proofErr w:type="spellStart"/>
            <w:r>
              <w:t>bookdays</w:t>
            </w:r>
            <w:proofErr w:type="spellEnd"/>
          </w:p>
        </w:tc>
        <w:tc>
          <w:tcPr>
            <w:tcW w:w="2280" w:type="dxa"/>
          </w:tcPr>
          <w:p w14:paraId="4474CEDB" w14:textId="77777777" w:rsidR="00C44EFD" w:rsidRDefault="00C44EFD" w:rsidP="00983A0A">
            <w:pPr>
              <w:ind w:firstLine="420"/>
            </w:pPr>
            <w:r>
              <w:rPr>
                <w:rFonts w:hint="eastAsia"/>
              </w:rPr>
              <w:t>数字</w:t>
            </w:r>
          </w:p>
        </w:tc>
        <w:tc>
          <w:tcPr>
            <w:tcW w:w="2280" w:type="dxa"/>
          </w:tcPr>
          <w:p w14:paraId="50307DA7" w14:textId="77777777" w:rsidR="00C44EFD" w:rsidRDefault="00C44EFD" w:rsidP="00983A0A">
            <w:pPr>
              <w:ind w:firstLine="420"/>
            </w:pPr>
            <w:r>
              <w:rPr>
                <w:rFonts w:hint="eastAsia"/>
              </w:rPr>
              <w:t>保存允许借阅天数</w:t>
            </w:r>
          </w:p>
        </w:tc>
      </w:tr>
      <w:tr w:rsidR="00C44EFD" w14:paraId="5CEC0100" w14:textId="77777777" w:rsidTr="009125D0">
        <w:trPr>
          <w:jc w:val="center"/>
        </w:trPr>
        <w:tc>
          <w:tcPr>
            <w:tcW w:w="2280" w:type="dxa"/>
          </w:tcPr>
          <w:p w14:paraId="1ACBC56E" w14:textId="77777777" w:rsidR="00C44EFD" w:rsidRDefault="00C44EFD" w:rsidP="00983A0A">
            <w:pPr>
              <w:ind w:firstLine="420"/>
            </w:pPr>
            <w:proofErr w:type="spellStart"/>
            <w:r>
              <w:t>userfullife</w:t>
            </w:r>
            <w:proofErr w:type="spellEnd"/>
          </w:p>
        </w:tc>
        <w:tc>
          <w:tcPr>
            <w:tcW w:w="2280" w:type="dxa"/>
          </w:tcPr>
          <w:p w14:paraId="1661C888" w14:textId="77777777" w:rsidR="00C44EFD" w:rsidRDefault="00C44EFD" w:rsidP="00983A0A">
            <w:pPr>
              <w:ind w:firstLine="420"/>
            </w:pPr>
            <w:r>
              <w:rPr>
                <w:rFonts w:hint="eastAsia"/>
              </w:rPr>
              <w:t>数字</w:t>
            </w:r>
          </w:p>
        </w:tc>
        <w:tc>
          <w:tcPr>
            <w:tcW w:w="2280" w:type="dxa"/>
          </w:tcPr>
          <w:p w14:paraId="4056CC64" w14:textId="77777777" w:rsidR="00C44EFD" w:rsidRDefault="00C44EFD" w:rsidP="00983A0A">
            <w:pPr>
              <w:ind w:firstLine="420"/>
            </w:pPr>
            <w:r>
              <w:rPr>
                <w:rFonts w:hint="eastAsia"/>
              </w:rPr>
              <w:t>保存专业</w:t>
            </w:r>
            <w:r>
              <w:t>ID</w:t>
            </w:r>
          </w:p>
        </w:tc>
      </w:tr>
      <w:tr w:rsidR="00C44EFD" w14:paraId="6EAAE3DD" w14:textId="77777777" w:rsidTr="009125D0">
        <w:trPr>
          <w:jc w:val="center"/>
        </w:trPr>
        <w:tc>
          <w:tcPr>
            <w:tcW w:w="2280" w:type="dxa"/>
          </w:tcPr>
          <w:p w14:paraId="64EF53AF" w14:textId="77777777" w:rsidR="00C44EFD" w:rsidRDefault="00C44EFD" w:rsidP="00983A0A">
            <w:pPr>
              <w:ind w:firstLine="420"/>
            </w:pPr>
            <w:r>
              <w:t>memo</w:t>
            </w:r>
          </w:p>
        </w:tc>
        <w:tc>
          <w:tcPr>
            <w:tcW w:w="2280" w:type="dxa"/>
          </w:tcPr>
          <w:p w14:paraId="4C6A55FD" w14:textId="77777777" w:rsidR="00C44EFD" w:rsidRDefault="00C44EFD" w:rsidP="00983A0A">
            <w:pPr>
              <w:ind w:firstLine="420"/>
            </w:pPr>
            <w:r>
              <w:rPr>
                <w:rFonts w:hint="eastAsia"/>
              </w:rPr>
              <w:t>备注</w:t>
            </w:r>
          </w:p>
        </w:tc>
        <w:tc>
          <w:tcPr>
            <w:tcW w:w="2280" w:type="dxa"/>
          </w:tcPr>
          <w:p w14:paraId="26719697" w14:textId="77777777" w:rsidR="00C44EFD" w:rsidRDefault="00C44EFD" w:rsidP="00983A0A">
            <w:pPr>
              <w:ind w:firstLine="420"/>
            </w:pPr>
            <w:r>
              <w:rPr>
                <w:rFonts w:hint="eastAsia"/>
              </w:rPr>
              <w:t>备注</w:t>
            </w:r>
          </w:p>
        </w:tc>
      </w:tr>
    </w:tbl>
    <w:p w14:paraId="3A043D07" w14:textId="77777777" w:rsidR="00C44EFD" w:rsidRDefault="00C44EFD" w:rsidP="008B3B0F">
      <w:pPr>
        <w:ind w:firstLineChars="0" w:firstLine="0"/>
      </w:pPr>
      <w:r>
        <w:fldChar w:fldCharType="begin"/>
      </w:r>
      <w:r>
        <w:instrText xml:space="preserve"> = 6 \* GB2 </w:instrText>
      </w:r>
      <w:r>
        <w:fldChar w:fldCharType="separate"/>
      </w:r>
      <w:r>
        <w:rPr>
          <w:rFonts w:hint="eastAsia"/>
        </w:rPr>
        <w:t>⑹</w:t>
      </w:r>
      <w:r>
        <w:fldChar w:fldCharType="end"/>
      </w:r>
      <w:r>
        <w:rPr>
          <w:rFonts w:hint="eastAsia"/>
        </w:rPr>
        <w:t>用户信息表</w:t>
      </w:r>
    </w:p>
    <w:p w14:paraId="4FA60EB5" w14:textId="77777777" w:rsidR="00C44EFD" w:rsidRDefault="00C44EFD" w:rsidP="00983A0A">
      <w:pPr>
        <w:ind w:firstLine="420"/>
        <w:rPr>
          <w:b/>
          <w:sz w:val="28"/>
        </w:rPr>
      </w:pPr>
      <w:proofErr w:type="spellStart"/>
      <w:r>
        <w:t>U</w:t>
      </w:r>
      <w:r>
        <w:rPr>
          <w:rFonts w:hint="eastAsia"/>
        </w:rPr>
        <w:t>ser_info</w:t>
      </w:r>
      <w:proofErr w:type="spellEnd"/>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0"/>
        <w:gridCol w:w="2280"/>
        <w:gridCol w:w="2280"/>
      </w:tblGrid>
      <w:tr w:rsidR="00C44EFD" w14:paraId="08AFB977" w14:textId="77777777" w:rsidTr="009125D0">
        <w:trPr>
          <w:jc w:val="center"/>
        </w:trPr>
        <w:tc>
          <w:tcPr>
            <w:tcW w:w="2280" w:type="dxa"/>
          </w:tcPr>
          <w:p w14:paraId="308F1570" w14:textId="77777777" w:rsidR="00C44EFD" w:rsidRDefault="00C44EFD" w:rsidP="00983A0A">
            <w:pPr>
              <w:ind w:firstLine="420"/>
            </w:pPr>
            <w:r>
              <w:rPr>
                <w:rFonts w:hint="eastAsia"/>
              </w:rPr>
              <w:t>字段名称</w:t>
            </w:r>
          </w:p>
        </w:tc>
        <w:tc>
          <w:tcPr>
            <w:tcW w:w="2280" w:type="dxa"/>
          </w:tcPr>
          <w:p w14:paraId="7C3641CD" w14:textId="77777777" w:rsidR="00C44EFD" w:rsidRDefault="00C44EFD" w:rsidP="00983A0A">
            <w:pPr>
              <w:ind w:firstLine="420"/>
            </w:pPr>
            <w:r>
              <w:rPr>
                <w:rFonts w:hint="eastAsia"/>
              </w:rPr>
              <w:t>数据类型</w:t>
            </w:r>
          </w:p>
        </w:tc>
        <w:tc>
          <w:tcPr>
            <w:tcW w:w="2280" w:type="dxa"/>
          </w:tcPr>
          <w:p w14:paraId="488746B0" w14:textId="77777777" w:rsidR="00C44EFD" w:rsidRDefault="00C44EFD" w:rsidP="00983A0A">
            <w:pPr>
              <w:ind w:firstLine="420"/>
            </w:pPr>
            <w:r>
              <w:rPr>
                <w:rFonts w:hint="eastAsia"/>
              </w:rPr>
              <w:t>字段说明</w:t>
            </w:r>
          </w:p>
        </w:tc>
      </w:tr>
      <w:tr w:rsidR="00C44EFD" w14:paraId="04E3E440" w14:textId="77777777" w:rsidTr="009125D0">
        <w:trPr>
          <w:jc w:val="center"/>
        </w:trPr>
        <w:tc>
          <w:tcPr>
            <w:tcW w:w="2280" w:type="dxa"/>
          </w:tcPr>
          <w:p w14:paraId="586AB071" w14:textId="77777777" w:rsidR="00C44EFD" w:rsidRDefault="00C44EFD" w:rsidP="00983A0A">
            <w:pPr>
              <w:ind w:firstLine="420"/>
            </w:pPr>
            <w:proofErr w:type="spellStart"/>
            <w:r>
              <w:t>user_ID</w:t>
            </w:r>
            <w:proofErr w:type="spellEnd"/>
          </w:p>
        </w:tc>
        <w:tc>
          <w:tcPr>
            <w:tcW w:w="2280" w:type="dxa"/>
          </w:tcPr>
          <w:p w14:paraId="0FFFD152" w14:textId="77777777" w:rsidR="00C44EFD" w:rsidRDefault="00C44EFD" w:rsidP="00983A0A">
            <w:pPr>
              <w:ind w:firstLine="420"/>
            </w:pPr>
            <w:r>
              <w:rPr>
                <w:rFonts w:hint="eastAsia"/>
              </w:rPr>
              <w:t>文本</w:t>
            </w:r>
          </w:p>
        </w:tc>
        <w:tc>
          <w:tcPr>
            <w:tcW w:w="2280" w:type="dxa"/>
          </w:tcPr>
          <w:p w14:paraId="640DEA56" w14:textId="77777777" w:rsidR="00C44EFD" w:rsidRDefault="00C44EFD" w:rsidP="00983A0A">
            <w:pPr>
              <w:ind w:firstLine="420"/>
            </w:pPr>
            <w:r>
              <w:rPr>
                <w:rFonts w:hint="eastAsia"/>
              </w:rPr>
              <w:t>保存用户</w:t>
            </w:r>
            <w:r>
              <w:rPr>
                <w:rFonts w:hint="eastAsia"/>
              </w:rPr>
              <w:t>ID</w:t>
            </w:r>
          </w:p>
        </w:tc>
      </w:tr>
      <w:tr w:rsidR="00C44EFD" w14:paraId="7CE608DC" w14:textId="77777777" w:rsidTr="009125D0">
        <w:trPr>
          <w:jc w:val="center"/>
        </w:trPr>
        <w:tc>
          <w:tcPr>
            <w:tcW w:w="2280" w:type="dxa"/>
          </w:tcPr>
          <w:p w14:paraId="35B81A28" w14:textId="77777777" w:rsidR="00C44EFD" w:rsidRDefault="00C44EFD" w:rsidP="00983A0A">
            <w:pPr>
              <w:ind w:firstLine="420"/>
            </w:pPr>
            <w:proofErr w:type="spellStart"/>
            <w:r>
              <w:t>user_PWD</w:t>
            </w:r>
            <w:proofErr w:type="spellEnd"/>
          </w:p>
        </w:tc>
        <w:tc>
          <w:tcPr>
            <w:tcW w:w="2280" w:type="dxa"/>
          </w:tcPr>
          <w:p w14:paraId="72D03F21" w14:textId="77777777" w:rsidR="00C44EFD" w:rsidRDefault="00C44EFD" w:rsidP="00983A0A">
            <w:pPr>
              <w:ind w:firstLine="420"/>
            </w:pPr>
            <w:r>
              <w:rPr>
                <w:rFonts w:hint="eastAsia"/>
              </w:rPr>
              <w:t>文本</w:t>
            </w:r>
          </w:p>
        </w:tc>
        <w:tc>
          <w:tcPr>
            <w:tcW w:w="2280" w:type="dxa"/>
          </w:tcPr>
          <w:p w14:paraId="3A12C395" w14:textId="77777777" w:rsidR="00C44EFD" w:rsidRDefault="00C44EFD" w:rsidP="00983A0A">
            <w:pPr>
              <w:ind w:firstLine="420"/>
            </w:pPr>
            <w:r>
              <w:rPr>
                <w:rFonts w:hint="eastAsia"/>
              </w:rPr>
              <w:t>保存用户密码</w:t>
            </w:r>
          </w:p>
        </w:tc>
      </w:tr>
      <w:tr w:rsidR="00C44EFD" w14:paraId="3456B823" w14:textId="77777777" w:rsidTr="009125D0">
        <w:trPr>
          <w:jc w:val="center"/>
        </w:trPr>
        <w:tc>
          <w:tcPr>
            <w:tcW w:w="2280" w:type="dxa"/>
          </w:tcPr>
          <w:p w14:paraId="1FEEE90B" w14:textId="77777777" w:rsidR="00C44EFD" w:rsidRDefault="00C44EFD" w:rsidP="00983A0A">
            <w:pPr>
              <w:ind w:firstLine="420"/>
            </w:pPr>
            <w:proofErr w:type="spellStart"/>
            <w:r>
              <w:t>user_Des</w:t>
            </w:r>
            <w:proofErr w:type="spellEnd"/>
          </w:p>
        </w:tc>
        <w:tc>
          <w:tcPr>
            <w:tcW w:w="2280" w:type="dxa"/>
          </w:tcPr>
          <w:p w14:paraId="2B6F0E0F" w14:textId="77777777" w:rsidR="00C44EFD" w:rsidRDefault="00C44EFD" w:rsidP="00983A0A">
            <w:pPr>
              <w:ind w:firstLine="420"/>
            </w:pPr>
            <w:r>
              <w:rPr>
                <w:rFonts w:hint="eastAsia"/>
              </w:rPr>
              <w:t>文本</w:t>
            </w:r>
          </w:p>
        </w:tc>
        <w:tc>
          <w:tcPr>
            <w:tcW w:w="2280" w:type="dxa"/>
          </w:tcPr>
          <w:p w14:paraId="5E7B1EBA" w14:textId="77777777" w:rsidR="00C44EFD" w:rsidRDefault="00C44EFD" w:rsidP="00983A0A">
            <w:pPr>
              <w:ind w:firstLine="420"/>
            </w:pPr>
            <w:r>
              <w:rPr>
                <w:rFonts w:hint="eastAsia"/>
              </w:rPr>
              <w:t>……</w:t>
            </w:r>
          </w:p>
        </w:tc>
      </w:tr>
    </w:tbl>
    <w:p w14:paraId="41AD19A6" w14:textId="2ED28DAF" w:rsidR="00C44EFD" w:rsidRDefault="00C44EFD" w:rsidP="00434F43">
      <w:pPr>
        <w:ind w:firstLineChars="0" w:firstLine="0"/>
        <w:rPr>
          <w:rFonts w:ascii="新宋体" w:eastAsia="新宋体"/>
          <w:color w:val="0F0F0F"/>
        </w:rPr>
      </w:pPr>
      <w:r>
        <w:rPr>
          <w:rFonts w:ascii="新宋体" w:eastAsia="新宋体" w:hint="eastAsia"/>
          <w:color w:val="0F0F0F"/>
        </w:rPr>
        <w:t>程序模块示意图如下：（本图仅供参考）</w:t>
      </w:r>
    </w:p>
    <w:p w14:paraId="73488559" w14:textId="471A9BF2" w:rsidR="00C44EFD" w:rsidRPr="008B3B0F" w:rsidRDefault="0007510B" w:rsidP="008B3B0F">
      <w:pPr>
        <w:ind w:firstLineChars="95" w:firstLine="199"/>
        <w:jc w:val="center"/>
      </w:pPr>
      <w:r>
        <w:rPr>
          <w:noProof/>
        </w:rPr>
        <w:lastRenderedPageBreak/>
        <w:pict w14:anchorId="0E6419C0">
          <v:shape id="_x0000_s2058" type="#_x0000_t75" alt="" style="position:absolute;left:0;text-align:left;margin-left:15.25pt;margin-top:2.95pt;width:384.15pt;height:558.25pt;z-index:251665408;mso-position-horizontal-relative:text;mso-position-vertical-relative:text;mso-width-relative:page;mso-height-relative:page">
            <v:imagedata r:id="rId17" o:title="{Q{MT1BCNCQ8$M8W_JU1ECT"/>
            <w10:wrap type="topAndBottom"/>
          </v:shape>
        </w:pict>
      </w:r>
      <w:r w:rsidR="009D154A" w:rsidRPr="009D154A">
        <w:rPr>
          <w:rFonts w:ascii="宋体" w:hAnsi="宋体" w:hint="eastAsia"/>
          <w:sz w:val="18"/>
          <w:szCs w:val="18"/>
        </w:rPr>
        <w:t>图</w:t>
      </w:r>
      <w:r w:rsidR="00F24B4A">
        <w:rPr>
          <w:rFonts w:ascii="宋体" w:hAnsi="宋体"/>
          <w:sz w:val="18"/>
          <w:szCs w:val="18"/>
        </w:rPr>
        <w:t xml:space="preserve">4 </w:t>
      </w:r>
      <w:r w:rsidR="009D154A" w:rsidRPr="009D154A">
        <w:rPr>
          <w:rFonts w:ascii="宋体" w:hAnsi="宋体" w:hint="eastAsia"/>
          <w:sz w:val="18"/>
          <w:szCs w:val="18"/>
        </w:rPr>
        <w:t>程序模块示意图</w:t>
      </w:r>
    </w:p>
    <w:p w14:paraId="4030A7CC" w14:textId="5F254EAA" w:rsidR="00C44EFD" w:rsidRDefault="009864E0" w:rsidP="009864E0">
      <w:pPr>
        <w:pStyle w:val="1"/>
      </w:pPr>
      <w:bookmarkStart w:id="22" w:name="_Toc91188452"/>
      <w:bookmarkStart w:id="23" w:name="_Toc91191032"/>
      <w:r>
        <w:rPr>
          <w:rFonts w:hint="eastAsia"/>
        </w:rPr>
        <w:t>4</w:t>
      </w:r>
      <w:r w:rsidR="00C44EFD">
        <w:rPr>
          <w:rFonts w:hint="eastAsia"/>
        </w:rPr>
        <w:t>系统</w:t>
      </w:r>
      <w:r w:rsidR="000E6DBE">
        <w:rPr>
          <w:rFonts w:hint="eastAsia"/>
        </w:rPr>
        <w:t>网络</w:t>
      </w:r>
      <w:r w:rsidR="00434F43">
        <w:rPr>
          <w:rFonts w:hint="eastAsia"/>
        </w:rPr>
        <w:t>设计</w:t>
      </w:r>
      <w:bookmarkEnd w:id="22"/>
      <w:bookmarkEnd w:id="23"/>
    </w:p>
    <w:p w14:paraId="25A2141A" w14:textId="77777777" w:rsidR="00C44EFD" w:rsidRDefault="00C44EFD" w:rsidP="009864E0">
      <w:pPr>
        <w:ind w:firstLine="420"/>
      </w:pPr>
      <w:r>
        <w:rPr>
          <w:rFonts w:hint="eastAsia"/>
        </w:rPr>
        <w:t>为了保证图书管理系统的稳定高速运行，必须要增加硬件并对现有的硬件进行改造，特提出以下硬件需求。（注：这里的硬件指一个完整的硬件系统，其部分的包含了对软件的需</w:t>
      </w:r>
      <w:r>
        <w:rPr>
          <w:rFonts w:hint="eastAsia"/>
        </w:rPr>
        <w:lastRenderedPageBreak/>
        <w:t>求，这些软件是为了正常运行管理系统所必须配备的）</w:t>
      </w:r>
    </w:p>
    <w:p w14:paraId="0CE340D3" w14:textId="3123332A" w:rsidR="00C44EFD" w:rsidRDefault="009864E0" w:rsidP="005175C3">
      <w:pPr>
        <w:pStyle w:val="2"/>
      </w:pPr>
      <w:bookmarkStart w:id="24" w:name="_Toc91188453"/>
      <w:bookmarkStart w:id="25" w:name="_Toc91191033"/>
      <w:r>
        <w:rPr>
          <w:rFonts w:hint="eastAsia"/>
        </w:rPr>
        <w:t>4</w:t>
      </w:r>
      <w:r>
        <w:t>.1</w:t>
      </w:r>
      <w:r w:rsidR="00C44EFD">
        <w:rPr>
          <w:rFonts w:hint="eastAsia"/>
        </w:rPr>
        <w:t>服务器的要求</w:t>
      </w:r>
      <w:bookmarkEnd w:id="24"/>
      <w:bookmarkEnd w:id="25"/>
    </w:p>
    <w:p w14:paraId="053A9EA5" w14:textId="1E2594C8" w:rsidR="00C44EFD" w:rsidRDefault="008B3080" w:rsidP="009864E0">
      <w:pPr>
        <w:ind w:firstLine="420"/>
      </w:pPr>
      <w:r>
        <w:rPr>
          <w:rFonts w:hint="eastAsia"/>
        </w:rPr>
        <w:t>（</w:t>
      </w:r>
      <w:r w:rsidR="009864E0">
        <w:t>1</w:t>
      </w:r>
      <w:r>
        <w:t>）</w:t>
      </w:r>
      <w:r w:rsidR="00C44EFD">
        <w:rPr>
          <w:rFonts w:hint="eastAsia"/>
        </w:rPr>
        <w:t>服务器的中央处理部件（</w:t>
      </w:r>
      <w:r w:rsidR="00C44EFD">
        <w:rPr>
          <w:rFonts w:hint="eastAsia"/>
        </w:rPr>
        <w:t>CPU</w:t>
      </w:r>
      <w:r w:rsidR="00C44EFD">
        <w:rPr>
          <w:rFonts w:hint="eastAsia"/>
        </w:rPr>
        <w:t>）建议使用</w:t>
      </w:r>
      <w:r w:rsidR="00C44EFD">
        <w:rPr>
          <w:rFonts w:hint="eastAsia"/>
        </w:rPr>
        <w:t>PIII 1G</w:t>
      </w:r>
      <w:r w:rsidR="00C44EFD">
        <w:rPr>
          <w:rFonts w:hint="eastAsia"/>
        </w:rPr>
        <w:t>（以上）</w:t>
      </w:r>
      <w:r w:rsidR="00C44EFD">
        <w:rPr>
          <w:rFonts w:hint="eastAsia"/>
        </w:rPr>
        <w:t xml:space="preserve"> Xeon</w:t>
      </w:r>
      <w:r w:rsidR="00C44EFD">
        <w:rPr>
          <w:rFonts w:hint="eastAsia"/>
        </w:rPr>
        <w:t>处理器芯片。</w:t>
      </w:r>
    </w:p>
    <w:p w14:paraId="34E4D810" w14:textId="2923E8E2" w:rsidR="00C44EFD" w:rsidRDefault="008B3080" w:rsidP="009864E0">
      <w:pPr>
        <w:ind w:firstLine="420"/>
      </w:pPr>
      <w:r>
        <w:t>（</w:t>
      </w:r>
      <w:r w:rsidR="009864E0">
        <w:t>2</w:t>
      </w:r>
      <w:r>
        <w:t>）</w:t>
      </w:r>
      <w:r w:rsidR="00C44EFD">
        <w:rPr>
          <w:rFonts w:hint="eastAsia"/>
        </w:rPr>
        <w:t>服务器内存必须使用服务器专用</w:t>
      </w:r>
      <w:r w:rsidR="00C44EFD">
        <w:rPr>
          <w:rFonts w:hint="eastAsia"/>
        </w:rPr>
        <w:t>ECC</w:t>
      </w:r>
      <w:r w:rsidR="00C44EFD">
        <w:rPr>
          <w:rFonts w:hint="eastAsia"/>
        </w:rPr>
        <w:t>内存</w:t>
      </w:r>
      <w:r w:rsidR="009579C7">
        <w:rPr>
          <w:rFonts w:hint="eastAsia"/>
        </w:rPr>
        <w:t>。</w:t>
      </w:r>
    </w:p>
    <w:p w14:paraId="4A41B986" w14:textId="4D040951" w:rsidR="00C44EFD" w:rsidRDefault="008B3080" w:rsidP="009864E0">
      <w:pPr>
        <w:ind w:firstLine="420"/>
      </w:pPr>
      <w:r>
        <w:rPr>
          <w:rFonts w:hint="eastAsia"/>
        </w:rPr>
        <w:t>（</w:t>
      </w:r>
      <w:r w:rsidR="009864E0">
        <w:t>3</w:t>
      </w:r>
      <w:r>
        <w:t>）</w:t>
      </w:r>
      <w:r w:rsidR="00C44EFD">
        <w:rPr>
          <w:rFonts w:hint="eastAsia"/>
        </w:rPr>
        <w:t>为了保证数据存储的绝对可靠，硬盘应使用磁盘冗余阵列（</w:t>
      </w:r>
      <w:r w:rsidR="00C44EFD">
        <w:rPr>
          <w:rFonts w:hint="eastAsia"/>
        </w:rPr>
        <w:t>RAID 01</w:t>
      </w:r>
      <w:r w:rsidR="00C44EFD">
        <w:rPr>
          <w:rFonts w:hint="eastAsia"/>
        </w:rPr>
        <w:t>）</w:t>
      </w:r>
      <w:r w:rsidR="009579C7">
        <w:rPr>
          <w:rFonts w:hint="eastAsia"/>
        </w:rPr>
        <w:t>。</w:t>
      </w:r>
    </w:p>
    <w:p w14:paraId="5677301B" w14:textId="51190CEE" w:rsidR="00C44EFD" w:rsidRDefault="008B3080" w:rsidP="009864E0">
      <w:pPr>
        <w:ind w:firstLine="420"/>
      </w:pPr>
      <w:r>
        <w:rPr>
          <w:rFonts w:hint="eastAsia"/>
        </w:rPr>
        <w:t>（</w:t>
      </w:r>
      <w:r w:rsidR="009864E0">
        <w:t>4</w:t>
      </w:r>
      <w:r>
        <w:t>）</w:t>
      </w:r>
      <w:r w:rsidR="00C44EFD">
        <w:rPr>
          <w:rFonts w:hint="eastAsia"/>
        </w:rPr>
        <w:t>为了防止服务器不可预测的故障，或者服务器的定期维护对公司整个业务造成的影响，所有建议使用两台服务器。两台服务器应构成</w:t>
      </w:r>
      <w:proofErr w:type="gramStart"/>
      <w:r w:rsidR="00C44EFD">
        <w:rPr>
          <w:rFonts w:hint="eastAsia"/>
        </w:rPr>
        <w:t>双机热备份</w:t>
      </w:r>
      <w:proofErr w:type="gramEnd"/>
      <w:r w:rsidR="00C44EFD">
        <w:rPr>
          <w:rFonts w:hint="eastAsia"/>
        </w:rPr>
        <w:t>。中间使用</w:t>
      </w:r>
      <w:proofErr w:type="spellStart"/>
      <w:r w:rsidR="00C44EFD">
        <w:rPr>
          <w:rFonts w:hint="eastAsia"/>
        </w:rPr>
        <w:t>WatchDog</w:t>
      </w:r>
      <w:proofErr w:type="spellEnd"/>
      <w:r w:rsidR="00C44EFD">
        <w:rPr>
          <w:rFonts w:hint="eastAsia"/>
        </w:rPr>
        <w:t>电路。这样的结构可以保证整个系统的长时间不间断工作，即使在服务器定期维护的时候也可以使用</w:t>
      </w:r>
      <w:proofErr w:type="gramStart"/>
      <w:r w:rsidR="00C44EFD">
        <w:rPr>
          <w:rFonts w:hint="eastAsia"/>
        </w:rPr>
        <w:t>后备另</w:t>
      </w:r>
      <w:proofErr w:type="gramEnd"/>
      <w:r w:rsidR="00C44EFD">
        <w:rPr>
          <w:rFonts w:hint="eastAsia"/>
        </w:rPr>
        <w:t>一台服务器工作。</w:t>
      </w:r>
    </w:p>
    <w:p w14:paraId="357D6143" w14:textId="4C558CF9" w:rsidR="00C44EFD" w:rsidRDefault="008B3080" w:rsidP="009864E0">
      <w:pPr>
        <w:ind w:firstLine="420"/>
      </w:pPr>
      <w:r>
        <w:rPr>
          <w:rFonts w:hint="eastAsia"/>
        </w:rPr>
        <w:t>（</w:t>
      </w:r>
      <w:r w:rsidR="009864E0">
        <w:t>5</w:t>
      </w:r>
      <w:r>
        <w:t>）</w:t>
      </w:r>
      <w:r w:rsidR="00C44EFD">
        <w:rPr>
          <w:rFonts w:hint="eastAsia"/>
        </w:rPr>
        <w:t>服务器应支持热插拔电源</w:t>
      </w:r>
      <w:r w:rsidR="009579C7">
        <w:rPr>
          <w:rFonts w:hint="eastAsia"/>
        </w:rPr>
        <w:t>。</w:t>
      </w:r>
    </w:p>
    <w:p w14:paraId="26091EEF" w14:textId="7C47C9EE" w:rsidR="00C44EFD" w:rsidRDefault="008B3080" w:rsidP="009864E0">
      <w:pPr>
        <w:ind w:firstLine="420"/>
      </w:pPr>
      <w:r>
        <w:rPr>
          <w:rFonts w:hint="eastAsia"/>
        </w:rPr>
        <w:t>（</w:t>
      </w:r>
      <w:r w:rsidR="009864E0">
        <w:t>6</w:t>
      </w:r>
      <w:r>
        <w:t>）</w:t>
      </w:r>
      <w:r w:rsidR="00C44EFD">
        <w:rPr>
          <w:rFonts w:hint="eastAsia"/>
        </w:rPr>
        <w:t>服务器必须配备</w:t>
      </w:r>
      <w:r w:rsidR="00C44EFD">
        <w:rPr>
          <w:rFonts w:hint="eastAsia"/>
        </w:rPr>
        <w:t>UPS</w:t>
      </w:r>
      <w:r w:rsidR="00C44EFD">
        <w:rPr>
          <w:rFonts w:hint="eastAsia"/>
        </w:rPr>
        <w:t>（不间断电源）。</w:t>
      </w:r>
    </w:p>
    <w:p w14:paraId="46F47743" w14:textId="3F7022E7" w:rsidR="00C44EFD" w:rsidRDefault="008B3080" w:rsidP="009864E0">
      <w:pPr>
        <w:ind w:firstLine="420"/>
      </w:pPr>
      <w:r>
        <w:rPr>
          <w:rFonts w:hint="eastAsia"/>
        </w:rPr>
        <w:t>（</w:t>
      </w:r>
      <w:r w:rsidR="009864E0">
        <w:t>7</w:t>
      </w:r>
      <w:r>
        <w:t>）</w:t>
      </w:r>
      <w:r w:rsidR="00C44EFD">
        <w:rPr>
          <w:rFonts w:hint="eastAsia"/>
        </w:rPr>
        <w:t>服务器应该放在学校内部。不然无法进行程序调试。</w:t>
      </w:r>
    </w:p>
    <w:p w14:paraId="2B902746" w14:textId="7C313CEA" w:rsidR="00C44EFD" w:rsidRDefault="008B3080" w:rsidP="009864E0">
      <w:pPr>
        <w:ind w:firstLine="420"/>
      </w:pPr>
      <w:r>
        <w:rPr>
          <w:rFonts w:hint="eastAsia"/>
        </w:rPr>
        <w:t>（</w:t>
      </w:r>
      <w:r w:rsidR="009864E0">
        <w:t>8</w:t>
      </w:r>
      <w:r>
        <w:t>）</w:t>
      </w:r>
      <w:r w:rsidR="00C44EFD">
        <w:rPr>
          <w:rFonts w:hint="eastAsia"/>
        </w:rPr>
        <w:t>服务器应该必须有固定</w:t>
      </w:r>
      <w:r w:rsidR="00C44EFD">
        <w:rPr>
          <w:rFonts w:hint="eastAsia"/>
        </w:rPr>
        <w:t>IP</w:t>
      </w:r>
      <w:r w:rsidR="00C44EFD">
        <w:rPr>
          <w:rFonts w:hint="eastAsia"/>
        </w:rPr>
        <w:t>地址。</w:t>
      </w:r>
    </w:p>
    <w:p w14:paraId="4624211B" w14:textId="3CA96216" w:rsidR="00C44EFD" w:rsidRPr="00434F43" w:rsidRDefault="008B3080" w:rsidP="00434F43">
      <w:pPr>
        <w:ind w:firstLine="420"/>
      </w:pPr>
      <w:r>
        <w:rPr>
          <w:rFonts w:hint="eastAsia"/>
        </w:rPr>
        <w:t>（</w:t>
      </w:r>
      <w:r w:rsidR="009864E0">
        <w:t>9</w:t>
      </w:r>
      <w:r>
        <w:t>）</w:t>
      </w:r>
      <w:r w:rsidR="00C44EFD">
        <w:rPr>
          <w:rFonts w:hint="eastAsia"/>
        </w:rPr>
        <w:t>其他性能在经济条件允许的情况下，应该尽量使用高速稳定的配件。</w:t>
      </w:r>
    </w:p>
    <w:p w14:paraId="7316D47C" w14:textId="5020C479" w:rsidR="00C44EFD" w:rsidRDefault="009864E0" w:rsidP="005175C3">
      <w:pPr>
        <w:pStyle w:val="2"/>
      </w:pPr>
      <w:bookmarkStart w:id="26" w:name="_Toc91188454"/>
      <w:bookmarkStart w:id="27" w:name="_Toc91191034"/>
      <w:r>
        <w:rPr>
          <w:rFonts w:hint="eastAsia"/>
        </w:rPr>
        <w:t>4</w:t>
      </w:r>
      <w:r>
        <w:t>.2</w:t>
      </w:r>
      <w:r w:rsidR="00C44EFD">
        <w:rPr>
          <w:rFonts w:hint="eastAsia"/>
        </w:rPr>
        <w:t>服务器上应该配备的软件</w:t>
      </w:r>
      <w:bookmarkEnd w:id="26"/>
      <w:bookmarkEnd w:id="27"/>
    </w:p>
    <w:p w14:paraId="4DE2846B" w14:textId="23E2A8E7" w:rsidR="00C44EFD" w:rsidRDefault="009864E0" w:rsidP="009864E0">
      <w:pPr>
        <w:ind w:firstLine="420"/>
      </w:pPr>
      <w:r>
        <w:t>a</w:t>
      </w:r>
      <w:r w:rsidR="008B3080">
        <w:t>）</w:t>
      </w:r>
      <w:r w:rsidR="00C44EFD">
        <w:rPr>
          <w:rFonts w:hint="eastAsia"/>
        </w:rPr>
        <w:t>操作系统：</w:t>
      </w:r>
      <w:r w:rsidR="00C44EFD">
        <w:rPr>
          <w:rFonts w:hint="eastAsia"/>
        </w:rPr>
        <w:t xml:space="preserve">Microsoft Windows 2000 server </w:t>
      </w:r>
      <w:r w:rsidR="00C44EFD">
        <w:rPr>
          <w:rFonts w:hint="eastAsia"/>
        </w:rPr>
        <w:t>或者</w:t>
      </w:r>
      <w:r w:rsidR="00C44EFD">
        <w:rPr>
          <w:rFonts w:hint="eastAsia"/>
        </w:rPr>
        <w:t xml:space="preserve"> Microsoft Windows 2000 Advanced server</w:t>
      </w:r>
      <w:r w:rsidR="009579C7">
        <w:rPr>
          <w:rFonts w:hint="eastAsia"/>
        </w:rPr>
        <w:t>。</w:t>
      </w:r>
    </w:p>
    <w:p w14:paraId="05FEE1F4" w14:textId="3B048CA1" w:rsidR="00C44EFD" w:rsidRDefault="009864E0" w:rsidP="009864E0">
      <w:pPr>
        <w:ind w:firstLine="420"/>
      </w:pPr>
      <w:r>
        <w:rPr>
          <w:rFonts w:hint="eastAsia"/>
        </w:rPr>
        <w:t>b</w:t>
      </w:r>
      <w:r w:rsidR="008B3080">
        <w:t>）</w:t>
      </w:r>
      <w:r w:rsidR="00C44EFD">
        <w:rPr>
          <w:rFonts w:hint="eastAsia"/>
        </w:rPr>
        <w:t>数据库：</w:t>
      </w:r>
      <w:r w:rsidR="00C44EFD">
        <w:rPr>
          <w:rFonts w:hint="eastAsia"/>
        </w:rPr>
        <w:t xml:space="preserve">Microsoft SQL Server 2000 </w:t>
      </w:r>
      <w:r w:rsidR="008B3080">
        <w:rPr>
          <w:rFonts w:hint="eastAsia"/>
        </w:rPr>
        <w:t>（</w:t>
      </w:r>
      <w:r w:rsidR="00C44EFD">
        <w:rPr>
          <w:rFonts w:hint="eastAsia"/>
        </w:rPr>
        <w:t>简体中文版</w:t>
      </w:r>
      <w:r w:rsidR="008B3080">
        <w:rPr>
          <w:rFonts w:hint="eastAsia"/>
        </w:rPr>
        <w:t>）</w:t>
      </w:r>
      <w:r w:rsidR="009579C7">
        <w:rPr>
          <w:rFonts w:hint="eastAsia"/>
        </w:rPr>
        <w:t>。</w:t>
      </w:r>
    </w:p>
    <w:p w14:paraId="1E2F0264" w14:textId="349C8E1D" w:rsidR="00C44EFD" w:rsidRDefault="009864E0" w:rsidP="009864E0">
      <w:pPr>
        <w:ind w:firstLine="420"/>
      </w:pPr>
      <w:r>
        <w:rPr>
          <w:rFonts w:hint="eastAsia"/>
        </w:rPr>
        <w:t>c</w:t>
      </w:r>
      <w:r w:rsidR="008B3080">
        <w:t>）</w:t>
      </w:r>
      <w:r w:rsidR="00C44EFD">
        <w:rPr>
          <w:rFonts w:hint="eastAsia"/>
        </w:rPr>
        <w:t>服务器必须使用专业的防火墙和反病毒软件。</w:t>
      </w:r>
    </w:p>
    <w:p w14:paraId="0C7B8B60" w14:textId="548D70C7" w:rsidR="00C44EFD" w:rsidRDefault="009864E0" w:rsidP="009864E0">
      <w:pPr>
        <w:ind w:firstLine="420"/>
      </w:pPr>
      <w:r>
        <w:rPr>
          <w:rFonts w:hint="eastAsia"/>
        </w:rPr>
        <w:t>d</w:t>
      </w:r>
      <w:r w:rsidR="008B3080">
        <w:t>）</w:t>
      </w:r>
      <w:r w:rsidR="00C44EFD">
        <w:rPr>
          <w:rFonts w:hint="eastAsia"/>
        </w:rPr>
        <w:t>除了为了运行必须配备的程序以外，服务器上建议尽量不要安装其他无关程序，以减少程序的混乱或者程序的意外冲突。</w:t>
      </w:r>
    </w:p>
    <w:p w14:paraId="7A9E9B91" w14:textId="066D0385" w:rsidR="00C44EFD" w:rsidRDefault="009864E0" w:rsidP="009864E0">
      <w:pPr>
        <w:ind w:firstLine="420"/>
      </w:pPr>
      <w:r>
        <w:rPr>
          <w:rFonts w:hint="eastAsia"/>
        </w:rPr>
        <w:t>e</w:t>
      </w:r>
      <w:r w:rsidR="008B3080">
        <w:t>）</w:t>
      </w:r>
      <w:r w:rsidR="00C44EFD">
        <w:rPr>
          <w:rFonts w:hint="eastAsia"/>
        </w:rPr>
        <w:t>各系的操作系统尽量统一（</w:t>
      </w:r>
      <w:r w:rsidR="00C44EFD">
        <w:rPr>
          <w:rFonts w:hint="eastAsia"/>
        </w:rPr>
        <w:t>Windows 9x</w:t>
      </w:r>
      <w:r w:rsidR="00C44EFD">
        <w:rPr>
          <w:rFonts w:hint="eastAsia"/>
        </w:rPr>
        <w:t>系列或者</w:t>
      </w:r>
      <w:r w:rsidR="00C44EFD">
        <w:rPr>
          <w:rFonts w:hint="eastAsia"/>
        </w:rPr>
        <w:t>Windows 2000</w:t>
      </w:r>
      <w:r w:rsidR="00C44EFD">
        <w:rPr>
          <w:rFonts w:hint="eastAsia"/>
        </w:rPr>
        <w:t>系列）</w:t>
      </w:r>
      <w:r w:rsidR="008B3080">
        <w:rPr>
          <w:rFonts w:hint="eastAsia"/>
        </w:rPr>
        <w:t>，</w:t>
      </w:r>
      <w:r w:rsidR="00C44EFD">
        <w:rPr>
          <w:rFonts w:hint="eastAsia"/>
        </w:rPr>
        <w:t>这样可以避免管理软件</w:t>
      </w:r>
      <w:proofErr w:type="gramStart"/>
      <w:r w:rsidR="00C44EFD">
        <w:rPr>
          <w:rFonts w:hint="eastAsia"/>
        </w:rPr>
        <w:t>在出来</w:t>
      </w:r>
      <w:proofErr w:type="gramEnd"/>
      <w:r w:rsidR="00C44EFD">
        <w:rPr>
          <w:rFonts w:hint="eastAsia"/>
        </w:rPr>
        <w:t>因为操作系统版本不一致造成的过多的开销。</w:t>
      </w:r>
    </w:p>
    <w:p w14:paraId="31C304A2" w14:textId="0F1F336D" w:rsidR="00C44EFD" w:rsidRDefault="009864E0" w:rsidP="009864E0">
      <w:pPr>
        <w:ind w:firstLine="420"/>
      </w:pPr>
      <w:r>
        <w:rPr>
          <w:rFonts w:hint="eastAsia"/>
        </w:rPr>
        <w:t>f</w:t>
      </w:r>
      <w:r w:rsidR="008B3080">
        <w:t>）</w:t>
      </w:r>
      <w:r w:rsidR="00C44EFD">
        <w:rPr>
          <w:rFonts w:hint="eastAsia"/>
        </w:rPr>
        <w:t>各系的机器必须也安装反病毒软件和防火墙</w:t>
      </w:r>
      <w:r w:rsidR="008B3080">
        <w:rPr>
          <w:rFonts w:hint="eastAsia"/>
        </w:rPr>
        <w:t>，</w:t>
      </w:r>
      <w:r w:rsidR="00C44EFD">
        <w:rPr>
          <w:rFonts w:hint="eastAsia"/>
        </w:rPr>
        <w:t>以防止网络上的蠕虫病毒在整个网络范围内的蔓延。</w:t>
      </w:r>
    </w:p>
    <w:p w14:paraId="668FB0B1" w14:textId="7422F830" w:rsidR="00C44EFD" w:rsidRPr="00434F43" w:rsidRDefault="009864E0" w:rsidP="00434F43">
      <w:pPr>
        <w:ind w:firstLine="420"/>
      </w:pPr>
      <w:r>
        <w:rPr>
          <w:rFonts w:hint="eastAsia"/>
        </w:rPr>
        <w:t>g</w:t>
      </w:r>
      <w:r w:rsidR="008B3080">
        <w:t>）</w:t>
      </w:r>
      <w:r w:rsidR="00C44EFD">
        <w:rPr>
          <w:rFonts w:hint="eastAsia"/>
        </w:rPr>
        <w:t>如果要打印涉及字段比较多的报表，应该配备针式打印机。</w:t>
      </w:r>
    </w:p>
    <w:p w14:paraId="317A52C4" w14:textId="752D32F6" w:rsidR="00C44EFD" w:rsidRDefault="009864E0" w:rsidP="005175C3">
      <w:pPr>
        <w:pStyle w:val="2"/>
      </w:pPr>
      <w:bookmarkStart w:id="28" w:name="_Toc91188455"/>
      <w:bookmarkStart w:id="29" w:name="_Toc91191035"/>
      <w:r>
        <w:rPr>
          <w:rFonts w:hint="eastAsia"/>
        </w:rPr>
        <w:lastRenderedPageBreak/>
        <w:t>4</w:t>
      </w:r>
      <w:r>
        <w:t>.3</w:t>
      </w:r>
      <w:r w:rsidR="00C44EFD">
        <w:rPr>
          <w:rFonts w:hint="eastAsia"/>
        </w:rPr>
        <w:t>网络设计图</w:t>
      </w:r>
      <w:bookmarkEnd w:id="28"/>
      <w:bookmarkEnd w:id="29"/>
    </w:p>
    <w:p w14:paraId="3372E6DD" w14:textId="36ACF8CF" w:rsidR="00AE6EDA" w:rsidRPr="00AE6EDA" w:rsidRDefault="00AE6EDA" w:rsidP="00AE6EDA">
      <w:pPr>
        <w:ind w:firstLineChars="95" w:firstLine="171"/>
        <w:jc w:val="center"/>
        <w:rPr>
          <w:rFonts w:ascii="宋体" w:hAnsi="宋体"/>
          <w:sz w:val="18"/>
          <w:szCs w:val="18"/>
        </w:rPr>
      </w:pPr>
      <w:r w:rsidRPr="00AE6EDA">
        <w:rPr>
          <w:rFonts w:ascii="宋体" w:hAnsi="宋体" w:hint="eastAsia"/>
          <w:sz w:val="18"/>
          <w:szCs w:val="18"/>
        </w:rPr>
        <w:t>图</w:t>
      </w:r>
      <w:r w:rsidRPr="00AE6EDA">
        <w:rPr>
          <w:rFonts w:ascii="宋体" w:hAnsi="宋体"/>
          <w:noProof/>
          <w:sz w:val="18"/>
          <w:szCs w:val="18"/>
        </w:rPr>
        <w:drawing>
          <wp:anchor distT="0" distB="0" distL="114300" distR="114300" simplePos="0" relativeHeight="251666432" behindDoc="0" locked="0" layoutInCell="1" allowOverlap="1" wp14:anchorId="676A6CD2" wp14:editId="17C3A783">
            <wp:simplePos x="0" y="0"/>
            <wp:positionH relativeFrom="column">
              <wp:posOffset>-43405</wp:posOffset>
            </wp:positionH>
            <wp:positionV relativeFrom="paragraph">
              <wp:posOffset>-152802</wp:posOffset>
            </wp:positionV>
            <wp:extent cx="5266690" cy="5196840"/>
            <wp:effectExtent l="0" t="0" r="0"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5196840"/>
                    </a:xfrm>
                    <a:prstGeom prst="rect">
                      <a:avLst/>
                    </a:prstGeom>
                    <a:noFill/>
                    <a:ln>
                      <a:noFill/>
                    </a:ln>
                  </pic:spPr>
                </pic:pic>
              </a:graphicData>
            </a:graphic>
          </wp:anchor>
        </w:drawing>
      </w:r>
      <w:r w:rsidRPr="00AE6EDA">
        <w:rPr>
          <w:rFonts w:ascii="宋体" w:hAnsi="宋体" w:hint="eastAsia"/>
          <w:sz w:val="18"/>
          <w:szCs w:val="18"/>
        </w:rPr>
        <w:t>5</w:t>
      </w:r>
      <w:r>
        <w:rPr>
          <w:rFonts w:ascii="宋体" w:hAnsi="宋体"/>
          <w:sz w:val="18"/>
          <w:szCs w:val="18"/>
        </w:rPr>
        <w:t xml:space="preserve"> </w:t>
      </w:r>
      <w:r w:rsidR="008B3080">
        <w:rPr>
          <w:rFonts w:ascii="宋体" w:hAnsi="宋体" w:hint="eastAsia"/>
          <w:sz w:val="18"/>
          <w:szCs w:val="18"/>
        </w:rPr>
        <w:t>网络设计图</w:t>
      </w:r>
    </w:p>
    <w:p w14:paraId="56B8F9F4" w14:textId="352D7D52" w:rsidR="00434F43" w:rsidRPr="0075735B" w:rsidRDefault="00434F43" w:rsidP="0075735B">
      <w:pPr>
        <w:ind w:firstLine="420"/>
        <w:textAlignment w:val="center"/>
        <w:rPr>
          <w:rFonts w:ascii="宋体" w:hAnsi="宋体"/>
          <w:bCs/>
          <w:color w:val="000000" w:themeColor="text1"/>
          <w:szCs w:val="21"/>
        </w:rPr>
      </w:pPr>
      <w:r w:rsidRPr="0075735B">
        <w:rPr>
          <w:rFonts w:ascii="宋体" w:hAnsi="宋体" w:hint="eastAsia"/>
          <w:bCs/>
          <w:color w:val="000000" w:themeColor="text1"/>
          <w:szCs w:val="21"/>
        </w:rPr>
        <w:t>将不同的书籍分类通过H</w:t>
      </w:r>
      <w:r w:rsidRPr="0075735B">
        <w:rPr>
          <w:rFonts w:ascii="宋体" w:hAnsi="宋体"/>
          <w:bCs/>
          <w:color w:val="000000" w:themeColor="text1"/>
          <w:szCs w:val="21"/>
        </w:rPr>
        <w:t>UB</w:t>
      </w:r>
      <w:r w:rsidRPr="0075735B">
        <w:rPr>
          <w:rFonts w:ascii="宋体" w:hAnsi="宋体" w:hint="eastAsia"/>
          <w:bCs/>
          <w:color w:val="000000" w:themeColor="text1"/>
          <w:szCs w:val="21"/>
        </w:rPr>
        <w:t>连接到以太网络，</w:t>
      </w:r>
      <w:r w:rsidR="0075735B">
        <w:rPr>
          <w:rFonts w:ascii="宋体" w:hAnsi="宋体" w:hint="eastAsia"/>
          <w:bCs/>
          <w:color w:val="000000" w:themeColor="text1"/>
          <w:szCs w:val="21"/>
        </w:rPr>
        <w:t>之后将图书馆管理终端和以太网络通过交换机一起连接到路由器，之后再通过使用的主服务器一起连接到</w:t>
      </w:r>
      <w:r w:rsidR="0075735B">
        <w:rPr>
          <w:rFonts w:ascii="宋体" w:hAnsi="宋体"/>
          <w:bCs/>
          <w:color w:val="000000" w:themeColor="text1"/>
          <w:szCs w:val="21"/>
        </w:rPr>
        <w:t>Internet</w:t>
      </w:r>
      <w:r w:rsidR="0075735B">
        <w:rPr>
          <w:rFonts w:ascii="宋体" w:hAnsi="宋体" w:hint="eastAsia"/>
          <w:bCs/>
          <w:color w:val="000000" w:themeColor="text1"/>
          <w:szCs w:val="21"/>
        </w:rPr>
        <w:t>中，其中为了安全，同样也采用了防火墙。网络总体设计上和其他大部分的系统软件没有什么大体上的差别。</w:t>
      </w:r>
    </w:p>
    <w:sectPr w:rsidR="00434F43" w:rsidRPr="0075735B" w:rsidSect="0056561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10483" w14:textId="77777777" w:rsidR="0007510B" w:rsidRDefault="0007510B" w:rsidP="00C44EFD">
      <w:pPr>
        <w:spacing w:line="240" w:lineRule="auto"/>
        <w:ind w:firstLine="420"/>
      </w:pPr>
      <w:r>
        <w:separator/>
      </w:r>
    </w:p>
  </w:endnote>
  <w:endnote w:type="continuationSeparator" w:id="0">
    <w:p w14:paraId="53EF2C03" w14:textId="77777777" w:rsidR="0007510B" w:rsidRDefault="0007510B" w:rsidP="00C44EF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77ADA" w14:textId="77777777" w:rsidR="0075735B" w:rsidRDefault="0075735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E77C" w14:textId="2675099E" w:rsidR="00316FE4" w:rsidRDefault="00316FE4" w:rsidP="00565611">
    <w:pPr>
      <w:ind w:firstLineChars="0" w:firstLine="0"/>
      <w:rPr>
        <w:color w:val="BEBEBE"/>
        <w:sz w:val="10"/>
        <w:szCs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098A7" w14:textId="77777777" w:rsidR="0075735B" w:rsidRDefault="0075735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63C08" w14:textId="77777777" w:rsidR="0007510B" w:rsidRDefault="0007510B" w:rsidP="00C44EFD">
      <w:pPr>
        <w:spacing w:line="240" w:lineRule="auto"/>
        <w:ind w:firstLine="420"/>
      </w:pPr>
      <w:r>
        <w:separator/>
      </w:r>
    </w:p>
  </w:footnote>
  <w:footnote w:type="continuationSeparator" w:id="0">
    <w:p w14:paraId="62874886" w14:textId="77777777" w:rsidR="0007510B" w:rsidRDefault="0007510B" w:rsidP="00C44EFD">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DE47A" w14:textId="77777777" w:rsidR="0075735B" w:rsidRDefault="0075735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D249" w14:textId="18BD3488" w:rsidR="00316FE4" w:rsidRDefault="00316FE4">
    <w:pPr>
      <w:jc w:val="center"/>
      <w:rPr>
        <w:color w:val="D8D8D8"/>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A5661" w14:textId="77777777" w:rsidR="0075735B" w:rsidRDefault="0075735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2"/>
    <w:multiLevelType w:val="multilevel"/>
    <w:tmpl w:val="00000002"/>
    <w:lvl w:ilvl="0">
      <w:numFmt w:val="bullet"/>
      <w:lvlText w:val="●"/>
      <w:lvlJc w:val="left"/>
      <w:pPr>
        <w:tabs>
          <w:tab w:val="num" w:pos="360"/>
        </w:tabs>
        <w:ind w:left="360" w:hanging="36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b/>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0000003"/>
    <w:multiLevelType w:val="multilevel"/>
    <w:tmpl w:val="00000003"/>
    <w:lvl w:ilvl="0">
      <w:start w:val="3"/>
      <w:numFmt w:val="decimal"/>
      <w:lvlText w:val="%1."/>
      <w:lvlJc w:val="left"/>
      <w:pPr>
        <w:tabs>
          <w:tab w:val="num" w:pos="480"/>
        </w:tabs>
        <w:ind w:left="480" w:hanging="360"/>
      </w:pPr>
      <w:rPr>
        <w:rFonts w:hint="default"/>
      </w:r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3" w15:restartNumberingAfterBreak="0">
    <w:nsid w:val="00000004"/>
    <w:multiLevelType w:val="multilevel"/>
    <w:tmpl w:val="00000004"/>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394B3569"/>
    <w:multiLevelType w:val="multilevel"/>
    <w:tmpl w:val="00000000"/>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7B"/>
    <w:rsid w:val="0007510B"/>
    <w:rsid w:val="000E6DBE"/>
    <w:rsid w:val="00112690"/>
    <w:rsid w:val="001839C7"/>
    <w:rsid w:val="00186406"/>
    <w:rsid w:val="002A4723"/>
    <w:rsid w:val="00316FE4"/>
    <w:rsid w:val="00391156"/>
    <w:rsid w:val="003E62DA"/>
    <w:rsid w:val="00434F43"/>
    <w:rsid w:val="004564B9"/>
    <w:rsid w:val="004566F3"/>
    <w:rsid w:val="005175C3"/>
    <w:rsid w:val="00565611"/>
    <w:rsid w:val="0072781E"/>
    <w:rsid w:val="0075735B"/>
    <w:rsid w:val="00760C6D"/>
    <w:rsid w:val="007812D8"/>
    <w:rsid w:val="007D5B82"/>
    <w:rsid w:val="008B3080"/>
    <w:rsid w:val="008B3B0F"/>
    <w:rsid w:val="008E0915"/>
    <w:rsid w:val="008F061B"/>
    <w:rsid w:val="00945DC9"/>
    <w:rsid w:val="009579C7"/>
    <w:rsid w:val="00983A0A"/>
    <w:rsid w:val="009864E0"/>
    <w:rsid w:val="009D154A"/>
    <w:rsid w:val="009F2201"/>
    <w:rsid w:val="00A95EC8"/>
    <w:rsid w:val="00AA267B"/>
    <w:rsid w:val="00AE6EDA"/>
    <w:rsid w:val="00B753F3"/>
    <w:rsid w:val="00BA41A1"/>
    <w:rsid w:val="00C44EFD"/>
    <w:rsid w:val="00D91EC5"/>
    <w:rsid w:val="00EC7783"/>
    <w:rsid w:val="00F24B4A"/>
    <w:rsid w:val="00F73CA0"/>
    <w:rsid w:val="00FD0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F72BD8B"/>
  <w15:chartTrackingRefBased/>
  <w15:docId w15:val="{FEEB1FB9-530E-434A-B9D0-DE225E4D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5611"/>
    <w:pPr>
      <w:widowControl w:val="0"/>
      <w:spacing w:line="400" w:lineRule="exact"/>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8F061B"/>
    <w:pPr>
      <w:keepNext/>
      <w:keepLines/>
      <w:spacing w:before="200" w:after="200" w:line="578" w:lineRule="auto"/>
      <w:ind w:firstLineChars="0" w:firstLine="0"/>
      <w:outlineLvl w:val="0"/>
    </w:pPr>
    <w:rPr>
      <w:rFonts w:eastAsia="黑体"/>
      <w:b/>
      <w:bCs/>
      <w:kern w:val="44"/>
      <w:sz w:val="36"/>
      <w:szCs w:val="44"/>
    </w:rPr>
  </w:style>
  <w:style w:type="paragraph" w:styleId="2">
    <w:name w:val="heading 2"/>
    <w:basedOn w:val="a"/>
    <w:next w:val="a"/>
    <w:link w:val="20"/>
    <w:uiPriority w:val="9"/>
    <w:unhideWhenUsed/>
    <w:qFormat/>
    <w:rsid w:val="00391156"/>
    <w:pPr>
      <w:keepNext/>
      <w:keepLines/>
      <w:spacing w:before="200" w:after="200" w:line="360" w:lineRule="auto"/>
      <w:ind w:firstLineChars="0" w:firstLine="0"/>
      <w:outlineLvl w:val="1"/>
    </w:pPr>
    <w:rPr>
      <w:rFonts w:asciiTheme="majorHAnsi" w:eastAsia="黑体" w:hAnsiTheme="majorHAnsi" w:cstheme="majorBidi"/>
      <w:b/>
      <w:bCs/>
      <w:sz w:val="28"/>
      <w:szCs w:val="32"/>
    </w:rPr>
  </w:style>
  <w:style w:type="paragraph" w:styleId="3">
    <w:name w:val="heading 3"/>
    <w:basedOn w:val="a"/>
    <w:next w:val="a"/>
    <w:link w:val="30"/>
    <w:uiPriority w:val="9"/>
    <w:qFormat/>
    <w:rsid w:val="00391156"/>
    <w:pPr>
      <w:keepNext/>
      <w:keepLines/>
      <w:spacing w:before="120" w:after="120" w:line="360" w:lineRule="auto"/>
      <w:ind w:firstLineChars="0" w:firstLine="0"/>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4E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4EFD"/>
    <w:rPr>
      <w:sz w:val="18"/>
      <w:szCs w:val="18"/>
    </w:rPr>
  </w:style>
  <w:style w:type="paragraph" w:styleId="a5">
    <w:name w:val="footer"/>
    <w:basedOn w:val="a"/>
    <w:link w:val="a6"/>
    <w:uiPriority w:val="99"/>
    <w:unhideWhenUsed/>
    <w:rsid w:val="00C44EFD"/>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C44EFD"/>
    <w:rPr>
      <w:sz w:val="18"/>
      <w:szCs w:val="18"/>
    </w:rPr>
  </w:style>
  <w:style w:type="character" w:customStyle="1" w:styleId="30">
    <w:name w:val="标题 3 字符"/>
    <w:basedOn w:val="a0"/>
    <w:link w:val="3"/>
    <w:uiPriority w:val="9"/>
    <w:rsid w:val="00391156"/>
    <w:rPr>
      <w:rFonts w:ascii="Times New Roman" w:eastAsia="黑体" w:hAnsi="Times New Roman" w:cs="Times New Roman"/>
      <w:bCs/>
      <w:sz w:val="24"/>
      <w:szCs w:val="32"/>
    </w:rPr>
  </w:style>
  <w:style w:type="character" w:styleId="a7">
    <w:name w:val="footnote reference"/>
    <w:basedOn w:val="a0"/>
    <w:uiPriority w:val="99"/>
    <w:unhideWhenUsed/>
    <w:rsid w:val="00C44EFD"/>
    <w:rPr>
      <w:vertAlign w:val="superscript"/>
    </w:rPr>
  </w:style>
  <w:style w:type="paragraph" w:styleId="a8">
    <w:name w:val="Body Text"/>
    <w:basedOn w:val="a"/>
    <w:link w:val="a9"/>
    <w:uiPriority w:val="99"/>
    <w:unhideWhenUsed/>
    <w:rsid w:val="00C44EFD"/>
    <w:pPr>
      <w:jc w:val="center"/>
    </w:pPr>
  </w:style>
  <w:style w:type="character" w:customStyle="1" w:styleId="a9">
    <w:name w:val="正文文本 字符"/>
    <w:basedOn w:val="a0"/>
    <w:link w:val="a8"/>
    <w:uiPriority w:val="99"/>
    <w:rsid w:val="00C44EFD"/>
    <w:rPr>
      <w:rFonts w:ascii="Times New Roman" w:eastAsia="宋体" w:hAnsi="Times New Roman" w:cs="Times New Roman"/>
      <w:szCs w:val="24"/>
    </w:rPr>
  </w:style>
  <w:style w:type="paragraph" w:styleId="21">
    <w:name w:val="Body Text 2"/>
    <w:basedOn w:val="a"/>
    <w:link w:val="22"/>
    <w:uiPriority w:val="99"/>
    <w:unhideWhenUsed/>
    <w:rsid w:val="00C44EFD"/>
    <w:pPr>
      <w:spacing w:after="120" w:line="480" w:lineRule="auto"/>
    </w:pPr>
  </w:style>
  <w:style w:type="character" w:customStyle="1" w:styleId="22">
    <w:name w:val="正文文本 2 字符"/>
    <w:basedOn w:val="a0"/>
    <w:link w:val="21"/>
    <w:uiPriority w:val="99"/>
    <w:rsid w:val="00C44EFD"/>
    <w:rPr>
      <w:rFonts w:ascii="Times New Roman" w:eastAsia="宋体" w:hAnsi="Times New Roman" w:cs="Times New Roman"/>
      <w:szCs w:val="24"/>
    </w:rPr>
  </w:style>
  <w:style w:type="paragraph" w:styleId="31">
    <w:name w:val="Body Text Indent 3"/>
    <w:basedOn w:val="a"/>
    <w:link w:val="32"/>
    <w:uiPriority w:val="99"/>
    <w:unhideWhenUsed/>
    <w:rsid w:val="00C44EFD"/>
    <w:pPr>
      <w:spacing w:after="120"/>
      <w:ind w:leftChars="200" w:left="420"/>
    </w:pPr>
    <w:rPr>
      <w:sz w:val="16"/>
      <w:szCs w:val="16"/>
    </w:rPr>
  </w:style>
  <w:style w:type="character" w:customStyle="1" w:styleId="32">
    <w:name w:val="正文文本缩进 3 字符"/>
    <w:basedOn w:val="a0"/>
    <w:link w:val="31"/>
    <w:uiPriority w:val="99"/>
    <w:rsid w:val="00C44EFD"/>
    <w:rPr>
      <w:rFonts w:ascii="Times New Roman" w:eastAsia="宋体" w:hAnsi="Times New Roman" w:cs="Times New Roman"/>
      <w:sz w:val="16"/>
      <w:szCs w:val="16"/>
    </w:rPr>
  </w:style>
  <w:style w:type="paragraph" w:styleId="23">
    <w:name w:val="Body Text Indent 2"/>
    <w:basedOn w:val="a"/>
    <w:link w:val="24"/>
    <w:uiPriority w:val="99"/>
    <w:unhideWhenUsed/>
    <w:rsid w:val="00C44EFD"/>
    <w:pPr>
      <w:spacing w:after="120" w:line="480" w:lineRule="auto"/>
      <w:ind w:leftChars="200" w:left="420"/>
    </w:pPr>
  </w:style>
  <w:style w:type="character" w:customStyle="1" w:styleId="24">
    <w:name w:val="正文文本缩进 2 字符"/>
    <w:basedOn w:val="a0"/>
    <w:link w:val="23"/>
    <w:uiPriority w:val="99"/>
    <w:rsid w:val="00C44EFD"/>
    <w:rPr>
      <w:rFonts w:ascii="Times New Roman" w:eastAsia="宋体" w:hAnsi="Times New Roman" w:cs="Times New Roman"/>
      <w:szCs w:val="24"/>
    </w:rPr>
  </w:style>
  <w:style w:type="paragraph" w:styleId="aa">
    <w:name w:val="Plain Text"/>
    <w:basedOn w:val="a"/>
    <w:link w:val="ab"/>
    <w:uiPriority w:val="99"/>
    <w:unhideWhenUsed/>
    <w:rsid w:val="00C44EFD"/>
    <w:rPr>
      <w:rFonts w:ascii="宋体" w:hAnsi="Courier New" w:cs="Courier New"/>
      <w:szCs w:val="21"/>
    </w:rPr>
  </w:style>
  <w:style w:type="character" w:customStyle="1" w:styleId="ab">
    <w:name w:val="纯文本 字符"/>
    <w:basedOn w:val="a0"/>
    <w:link w:val="aa"/>
    <w:uiPriority w:val="99"/>
    <w:rsid w:val="00C44EFD"/>
    <w:rPr>
      <w:rFonts w:ascii="宋体" w:eastAsia="宋体" w:hAnsi="Courier New" w:cs="Courier New"/>
      <w:szCs w:val="21"/>
    </w:rPr>
  </w:style>
  <w:style w:type="paragraph" w:styleId="ac">
    <w:name w:val="Body Text Indent"/>
    <w:basedOn w:val="a"/>
    <w:link w:val="ad"/>
    <w:uiPriority w:val="99"/>
    <w:unhideWhenUsed/>
    <w:rsid w:val="00C44EFD"/>
    <w:pPr>
      <w:spacing w:after="120"/>
      <w:ind w:leftChars="200" w:left="420"/>
    </w:pPr>
  </w:style>
  <w:style w:type="character" w:customStyle="1" w:styleId="ad">
    <w:name w:val="正文文本缩进 字符"/>
    <w:basedOn w:val="a0"/>
    <w:link w:val="ac"/>
    <w:uiPriority w:val="99"/>
    <w:rsid w:val="00C44EFD"/>
    <w:rPr>
      <w:rFonts w:ascii="Times New Roman" w:eastAsia="宋体" w:hAnsi="Times New Roman" w:cs="Times New Roman"/>
      <w:szCs w:val="24"/>
    </w:rPr>
  </w:style>
  <w:style w:type="paragraph" w:styleId="ae">
    <w:name w:val="Block Text"/>
    <w:basedOn w:val="a"/>
    <w:uiPriority w:val="99"/>
    <w:unhideWhenUsed/>
    <w:rsid w:val="00C44EFD"/>
    <w:pPr>
      <w:ind w:left="570" w:right="-1774"/>
    </w:pPr>
    <w:rPr>
      <w:sz w:val="28"/>
      <w:szCs w:val="20"/>
    </w:rPr>
  </w:style>
  <w:style w:type="paragraph" w:styleId="af">
    <w:name w:val="footnote text"/>
    <w:basedOn w:val="a"/>
    <w:link w:val="af0"/>
    <w:uiPriority w:val="99"/>
    <w:unhideWhenUsed/>
    <w:rsid w:val="00C44EFD"/>
    <w:pPr>
      <w:snapToGrid w:val="0"/>
      <w:jc w:val="left"/>
    </w:pPr>
    <w:rPr>
      <w:sz w:val="18"/>
      <w:szCs w:val="18"/>
    </w:rPr>
  </w:style>
  <w:style w:type="character" w:customStyle="1" w:styleId="af0">
    <w:name w:val="脚注文本 字符"/>
    <w:basedOn w:val="a0"/>
    <w:link w:val="af"/>
    <w:uiPriority w:val="99"/>
    <w:rsid w:val="00C44EFD"/>
    <w:rPr>
      <w:rFonts w:ascii="Times New Roman" w:eastAsia="宋体" w:hAnsi="Times New Roman" w:cs="Times New Roman"/>
      <w:sz w:val="18"/>
      <w:szCs w:val="18"/>
    </w:rPr>
  </w:style>
  <w:style w:type="character" w:customStyle="1" w:styleId="20">
    <w:name w:val="标题 2 字符"/>
    <w:basedOn w:val="a0"/>
    <w:link w:val="2"/>
    <w:uiPriority w:val="9"/>
    <w:rsid w:val="00391156"/>
    <w:rPr>
      <w:rFonts w:asciiTheme="majorHAnsi" w:eastAsia="黑体" w:hAnsiTheme="majorHAnsi" w:cstheme="majorBidi"/>
      <w:b/>
      <w:bCs/>
      <w:sz w:val="28"/>
      <w:szCs w:val="32"/>
    </w:rPr>
  </w:style>
  <w:style w:type="character" w:customStyle="1" w:styleId="10">
    <w:name w:val="标题 1 字符"/>
    <w:basedOn w:val="a0"/>
    <w:link w:val="1"/>
    <w:uiPriority w:val="9"/>
    <w:rsid w:val="008F061B"/>
    <w:rPr>
      <w:rFonts w:ascii="Times New Roman" w:eastAsia="黑体" w:hAnsi="Times New Roman" w:cs="Times New Roman"/>
      <w:b/>
      <w:bCs/>
      <w:kern w:val="44"/>
      <w:sz w:val="36"/>
      <w:szCs w:val="44"/>
    </w:rPr>
  </w:style>
  <w:style w:type="paragraph" w:styleId="af1">
    <w:name w:val="No Spacing"/>
    <w:uiPriority w:val="1"/>
    <w:qFormat/>
    <w:rsid w:val="001839C7"/>
    <w:pPr>
      <w:widowControl w:val="0"/>
      <w:ind w:firstLineChars="200" w:firstLine="200"/>
      <w:jc w:val="both"/>
    </w:pPr>
    <w:rPr>
      <w:rFonts w:ascii="Times New Roman" w:eastAsia="宋体" w:hAnsi="Times New Roman" w:cs="Times New Roman"/>
      <w:szCs w:val="24"/>
    </w:rPr>
  </w:style>
  <w:style w:type="paragraph" w:styleId="TOC">
    <w:name w:val="TOC Heading"/>
    <w:basedOn w:val="1"/>
    <w:next w:val="a"/>
    <w:uiPriority w:val="39"/>
    <w:unhideWhenUsed/>
    <w:qFormat/>
    <w:rsid w:val="0018640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86406"/>
  </w:style>
  <w:style w:type="paragraph" w:styleId="TOC2">
    <w:name w:val="toc 2"/>
    <w:basedOn w:val="a"/>
    <w:next w:val="a"/>
    <w:autoRedefine/>
    <w:uiPriority w:val="39"/>
    <w:unhideWhenUsed/>
    <w:rsid w:val="00186406"/>
    <w:pPr>
      <w:ind w:leftChars="200" w:left="420"/>
    </w:pPr>
  </w:style>
  <w:style w:type="paragraph" w:styleId="TOC3">
    <w:name w:val="toc 3"/>
    <w:basedOn w:val="a"/>
    <w:next w:val="a"/>
    <w:autoRedefine/>
    <w:uiPriority w:val="39"/>
    <w:unhideWhenUsed/>
    <w:rsid w:val="00186406"/>
    <w:pPr>
      <w:ind w:leftChars="400" w:left="840"/>
    </w:pPr>
  </w:style>
  <w:style w:type="character" w:styleId="af2">
    <w:name w:val="Hyperlink"/>
    <w:basedOn w:val="a0"/>
    <w:uiPriority w:val="99"/>
    <w:unhideWhenUsed/>
    <w:rsid w:val="00186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5A502-CDE0-4313-90ED-CAAEC199A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14</Pages>
  <Words>1023</Words>
  <Characters>5834</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开元</dc:creator>
  <cp:keywords/>
  <dc:description/>
  <cp:lastModifiedBy>时 佳乐</cp:lastModifiedBy>
  <cp:revision>13</cp:revision>
  <dcterms:created xsi:type="dcterms:W3CDTF">2021-12-23T12:08:00Z</dcterms:created>
  <dcterms:modified xsi:type="dcterms:W3CDTF">2021-12-23T14:35:00Z</dcterms:modified>
</cp:coreProperties>
</file>